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68DC1B" w14:textId="77777777" w:rsidR="006619E4" w:rsidRDefault="006619E4">
      <w:pPr>
        <w:widowControl/>
        <w:spacing w:line="360" w:lineRule="auto"/>
        <w:jc w:val="center"/>
        <w:rPr>
          <w:rFonts w:ascii="华文细黑" w:hAnsi="华文细黑"/>
          <w:kern w:val="0"/>
          <w:sz w:val="24"/>
          <w:szCs w:val="24"/>
        </w:rPr>
      </w:pPr>
    </w:p>
    <w:p w14:paraId="29D0D8C4" w14:textId="77777777" w:rsidR="006619E4" w:rsidRDefault="006619E4">
      <w:pPr>
        <w:snapToGrid w:val="0"/>
        <w:spacing w:line="360" w:lineRule="auto"/>
        <w:ind w:firstLineChars="100" w:firstLine="240"/>
        <w:jc w:val="center"/>
        <w:rPr>
          <w:rFonts w:ascii="宋体" w:hAnsi="宋体"/>
          <w:sz w:val="24"/>
          <w:szCs w:val="20"/>
        </w:rPr>
      </w:pPr>
    </w:p>
    <w:p w14:paraId="4C18B2B1" w14:textId="77777777" w:rsidR="006619E4" w:rsidRDefault="006619E4">
      <w:pPr>
        <w:snapToGrid w:val="0"/>
        <w:spacing w:line="360" w:lineRule="auto"/>
        <w:jc w:val="center"/>
        <w:rPr>
          <w:rFonts w:ascii="宋体" w:hAnsi="宋体"/>
          <w:sz w:val="24"/>
          <w:szCs w:val="20"/>
        </w:rPr>
      </w:pPr>
    </w:p>
    <w:p w14:paraId="6A8C01D2" w14:textId="77777777" w:rsidR="006619E4" w:rsidRDefault="006619E4">
      <w:pPr>
        <w:snapToGrid w:val="0"/>
        <w:spacing w:line="360" w:lineRule="auto"/>
        <w:jc w:val="center"/>
        <w:rPr>
          <w:rFonts w:ascii="宋体" w:hAnsi="宋体"/>
          <w:sz w:val="24"/>
          <w:szCs w:val="20"/>
        </w:rPr>
      </w:pPr>
    </w:p>
    <w:p w14:paraId="182EC71C" w14:textId="77777777" w:rsidR="006619E4" w:rsidRDefault="006619E4">
      <w:pPr>
        <w:snapToGrid w:val="0"/>
        <w:spacing w:line="360" w:lineRule="auto"/>
        <w:jc w:val="center"/>
        <w:rPr>
          <w:rFonts w:ascii="宋体" w:hAnsi="宋体"/>
          <w:sz w:val="24"/>
          <w:szCs w:val="20"/>
        </w:rPr>
      </w:pPr>
    </w:p>
    <w:p w14:paraId="55992D46" w14:textId="77777777" w:rsidR="006619E4" w:rsidRDefault="006619E4">
      <w:pPr>
        <w:snapToGrid w:val="0"/>
        <w:spacing w:line="360" w:lineRule="auto"/>
        <w:jc w:val="center"/>
        <w:rPr>
          <w:rFonts w:ascii="宋体" w:hAnsi="宋体"/>
          <w:sz w:val="24"/>
          <w:szCs w:val="20"/>
        </w:rPr>
      </w:pPr>
    </w:p>
    <w:p w14:paraId="706AC7CB" w14:textId="77777777" w:rsidR="006619E4" w:rsidRDefault="006619E4">
      <w:pPr>
        <w:snapToGrid w:val="0"/>
        <w:spacing w:line="360" w:lineRule="auto"/>
        <w:jc w:val="center"/>
        <w:rPr>
          <w:rFonts w:ascii="宋体" w:hAnsi="宋体"/>
          <w:sz w:val="24"/>
          <w:szCs w:val="20"/>
        </w:rPr>
      </w:pPr>
    </w:p>
    <w:p w14:paraId="4B7FB021" w14:textId="77777777" w:rsidR="006619E4" w:rsidRDefault="006619E4">
      <w:pPr>
        <w:snapToGrid w:val="0"/>
        <w:spacing w:line="360" w:lineRule="auto"/>
        <w:jc w:val="center"/>
        <w:rPr>
          <w:rFonts w:ascii="宋体" w:hAnsi="宋体"/>
          <w:sz w:val="24"/>
          <w:szCs w:val="20"/>
        </w:rPr>
      </w:pPr>
    </w:p>
    <w:p w14:paraId="7C94C5B7" w14:textId="77777777" w:rsidR="006619E4" w:rsidRDefault="006619E4">
      <w:pPr>
        <w:snapToGrid w:val="0"/>
        <w:spacing w:line="360" w:lineRule="auto"/>
        <w:jc w:val="center"/>
        <w:rPr>
          <w:rFonts w:ascii="宋体" w:hAnsi="宋体"/>
          <w:sz w:val="24"/>
          <w:szCs w:val="20"/>
        </w:rPr>
      </w:pPr>
    </w:p>
    <w:p w14:paraId="7271F49D" w14:textId="77777777" w:rsidR="006619E4" w:rsidRDefault="006619E4">
      <w:pPr>
        <w:snapToGrid w:val="0"/>
        <w:spacing w:line="360" w:lineRule="auto"/>
        <w:jc w:val="center"/>
        <w:rPr>
          <w:rFonts w:ascii="宋体" w:hAnsi="宋体"/>
          <w:sz w:val="22"/>
          <w:szCs w:val="20"/>
          <w:u w:val="single"/>
        </w:rPr>
      </w:pPr>
    </w:p>
    <w:p w14:paraId="18C2240C" w14:textId="39D3EDAE" w:rsidR="006619E4" w:rsidRDefault="00536EFB">
      <w:pPr>
        <w:snapToGrid w:val="0"/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安信天行数据资产管理系统</w:t>
      </w:r>
    </w:p>
    <w:p w14:paraId="6AEDA152" w14:textId="77777777" w:rsidR="006619E4" w:rsidRDefault="00591632">
      <w:pPr>
        <w:snapToGrid w:val="0"/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软件部署方案</w:t>
      </w:r>
    </w:p>
    <w:p w14:paraId="3952B323" w14:textId="77777777" w:rsidR="006619E4" w:rsidRDefault="006619E4">
      <w:pPr>
        <w:jc w:val="center"/>
        <w:rPr>
          <w:rFonts w:ascii="华文细黑" w:eastAsia="华文细黑" w:hAnsi="华文细黑"/>
          <w:sz w:val="24"/>
          <w:szCs w:val="24"/>
        </w:rPr>
      </w:pPr>
    </w:p>
    <w:p w14:paraId="34AF125E" w14:textId="77777777" w:rsidR="006619E4" w:rsidRDefault="006619E4">
      <w:pPr>
        <w:jc w:val="center"/>
        <w:rPr>
          <w:rFonts w:ascii="华文细黑" w:eastAsia="华文细黑" w:hAnsi="华文细黑"/>
          <w:sz w:val="24"/>
          <w:szCs w:val="24"/>
        </w:rPr>
      </w:pPr>
    </w:p>
    <w:p w14:paraId="3B607305" w14:textId="77777777" w:rsidR="006619E4" w:rsidRDefault="006619E4">
      <w:pPr>
        <w:jc w:val="center"/>
        <w:rPr>
          <w:rFonts w:ascii="华文细黑" w:eastAsia="华文细黑" w:hAnsi="华文细黑"/>
          <w:sz w:val="24"/>
          <w:szCs w:val="24"/>
        </w:rPr>
      </w:pPr>
    </w:p>
    <w:p w14:paraId="7E295C9B" w14:textId="77777777" w:rsidR="006619E4" w:rsidRDefault="006619E4">
      <w:pPr>
        <w:jc w:val="center"/>
        <w:rPr>
          <w:rFonts w:ascii="华文细黑" w:eastAsia="华文细黑" w:hAnsi="华文细黑"/>
          <w:sz w:val="24"/>
          <w:szCs w:val="24"/>
        </w:rPr>
      </w:pPr>
    </w:p>
    <w:p w14:paraId="13D2A5B1" w14:textId="77777777" w:rsidR="006619E4" w:rsidRDefault="006619E4">
      <w:pPr>
        <w:jc w:val="center"/>
        <w:rPr>
          <w:rFonts w:ascii="华文细黑" w:eastAsia="华文细黑" w:hAnsi="华文细黑"/>
          <w:sz w:val="24"/>
          <w:szCs w:val="24"/>
        </w:rPr>
      </w:pPr>
    </w:p>
    <w:p w14:paraId="132B22B0" w14:textId="77777777" w:rsidR="006619E4" w:rsidRDefault="006619E4">
      <w:pPr>
        <w:jc w:val="center"/>
        <w:rPr>
          <w:rFonts w:ascii="华文细黑" w:eastAsia="华文细黑" w:hAnsi="华文细黑"/>
          <w:sz w:val="24"/>
          <w:szCs w:val="24"/>
        </w:rPr>
      </w:pPr>
    </w:p>
    <w:p w14:paraId="78DE73EE" w14:textId="77777777" w:rsidR="006619E4" w:rsidRDefault="006619E4">
      <w:pPr>
        <w:jc w:val="center"/>
        <w:rPr>
          <w:rFonts w:ascii="华文细黑" w:eastAsia="华文细黑" w:hAnsi="华文细黑"/>
          <w:sz w:val="24"/>
          <w:szCs w:val="24"/>
        </w:rPr>
      </w:pPr>
    </w:p>
    <w:p w14:paraId="091261EF" w14:textId="77777777" w:rsidR="006619E4" w:rsidRDefault="006619E4">
      <w:pPr>
        <w:jc w:val="center"/>
        <w:rPr>
          <w:rFonts w:ascii="华文细黑" w:eastAsia="华文细黑" w:hAnsi="华文细黑"/>
          <w:sz w:val="24"/>
          <w:szCs w:val="24"/>
        </w:rPr>
      </w:pPr>
    </w:p>
    <w:p w14:paraId="2143B3AA" w14:textId="77777777" w:rsidR="006619E4" w:rsidRDefault="00591632">
      <w:pPr>
        <w:spacing w:line="360" w:lineRule="auto"/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lang w:val="zh-CN"/>
        </w:rPr>
        <w:t>北京安信天行科技有限公司</w:t>
      </w:r>
    </w:p>
    <w:p w14:paraId="3D50502F" w14:textId="6F96CB35" w:rsidR="006619E4" w:rsidRDefault="00591632">
      <w:pPr>
        <w:spacing w:line="360" w:lineRule="auto"/>
        <w:jc w:val="center"/>
        <w:rPr>
          <w:rFonts w:ascii="宋体" w:hAnsi="宋体" w:cs="宋体"/>
          <w:b/>
          <w:bCs/>
          <w:sz w:val="24"/>
          <w:szCs w:val="24"/>
          <w:lang w:val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zh-CN"/>
        </w:rPr>
        <w:t>202</w:t>
      </w:r>
      <w:r w:rsidR="0036180D">
        <w:rPr>
          <w:rFonts w:ascii="宋体" w:hAnsi="宋体" w:cs="宋体"/>
          <w:b/>
          <w:bCs/>
          <w:sz w:val="24"/>
          <w:szCs w:val="24"/>
          <w:lang w:val="zh-CN"/>
        </w:rPr>
        <w:t>2</w:t>
      </w:r>
      <w:r>
        <w:rPr>
          <w:rFonts w:ascii="宋体" w:hAnsi="宋体" w:cs="宋体" w:hint="eastAsia"/>
          <w:b/>
          <w:bCs/>
          <w:sz w:val="24"/>
          <w:szCs w:val="24"/>
          <w:lang w:val="zh-CN"/>
        </w:rPr>
        <w:t>年</w:t>
      </w:r>
      <w:r w:rsidR="00536EFB">
        <w:rPr>
          <w:rFonts w:ascii="宋体" w:hAnsi="宋体" w:cs="宋体"/>
          <w:b/>
          <w:bCs/>
          <w:sz w:val="24"/>
          <w:szCs w:val="24"/>
        </w:rPr>
        <w:t>5</w:t>
      </w:r>
      <w:r>
        <w:rPr>
          <w:rFonts w:ascii="宋体" w:hAnsi="宋体" w:cs="宋体" w:hint="eastAsia"/>
          <w:b/>
          <w:bCs/>
          <w:sz w:val="24"/>
          <w:szCs w:val="24"/>
          <w:lang w:val="zh-CN"/>
        </w:rPr>
        <w:t>月</w:t>
      </w:r>
    </w:p>
    <w:p w14:paraId="4D20E33B" w14:textId="77777777" w:rsidR="006619E4" w:rsidRDefault="006619E4">
      <w:pPr>
        <w:spacing w:line="360" w:lineRule="auto"/>
        <w:jc w:val="center"/>
        <w:rPr>
          <w:rFonts w:ascii="宋体" w:hAnsi="宋体" w:cs="宋体"/>
          <w:b/>
          <w:bCs/>
          <w:szCs w:val="24"/>
          <w:lang w:val="zh-CN"/>
        </w:rPr>
        <w:sectPr w:rsidR="006619E4">
          <w:headerReference w:type="default" r:id="rId8"/>
          <w:headerReference w:type="first" r:id="rId9"/>
          <w:pgSz w:w="11906" w:h="16838"/>
          <w:pgMar w:top="1440" w:right="1800" w:bottom="1440" w:left="1800" w:header="340" w:footer="992" w:gutter="0"/>
          <w:pgNumType w:start="1"/>
          <w:cols w:space="720"/>
          <w:titlePg/>
          <w:docGrid w:type="lines" w:linePitch="326"/>
        </w:sectPr>
      </w:pPr>
    </w:p>
    <w:p w14:paraId="2373A1F7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bookmarkStart w:id="0" w:name="SodaError7493"/>
      <w:bookmarkEnd w:id="0"/>
      <w:r w:rsidRPr="00536EFB">
        <w:rPr>
          <w:rFonts w:ascii="宋体" w:hAnsi="宋体" w:cs="宋体" w:hint="eastAsia"/>
          <w:kern w:val="0"/>
          <w:sz w:val="24"/>
          <w:szCs w:val="24"/>
        </w:rPr>
        <w:lastRenderedPageBreak/>
        <w:t>文件拷贝到 /root</w:t>
      </w:r>
    </w:p>
    <w:p w14:paraId="2619496A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把AssetsManage-v1.0.0.tar.gz environment-v1.0.0.tar.gz放到 /root下进行解压</w:t>
      </w:r>
    </w:p>
    <w:p w14:paraId="33222254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3F8BBA8C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6E805204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1.执行 mysql.sh 安装mysql数据库</w:t>
      </w:r>
    </w:p>
    <w:p w14:paraId="4BD75665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数据库更改密码   change_password.sh</w:t>
      </w:r>
    </w:p>
    <w:p w14:paraId="1F1A2CBF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2.执行 init_mysql.sh 导入数据库</w:t>
      </w:r>
    </w:p>
    <w:p w14:paraId="4A335CE0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2F7ECDC6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3.执行 php.sh  安装httpd   php 相关包以及配置</w:t>
      </w:r>
    </w:p>
    <w:p w14:paraId="2EA8FAF3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23B003D6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 xml:space="preserve">4. 执行 python.sh 安装 python </w:t>
      </w:r>
    </w:p>
    <w:p w14:paraId="328FEE20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56AF231B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5.执行 package.sh  安装python相关包，如 oracle，dm，gbase等</w:t>
      </w:r>
    </w:p>
    <w:p w14:paraId="17E2A8B7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 xml:space="preserve"> 重启项目</w:t>
      </w:r>
    </w:p>
    <w:p w14:paraId="6D6F2927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5C8AB19B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6.执行install.sh 安放代码</w:t>
      </w:r>
    </w:p>
    <w:p w14:paraId="4FCC6BA3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704A2E5E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7.测试时间可以关闭防火墙</w:t>
      </w:r>
    </w:p>
    <w:p w14:paraId="68E1CA67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36EFB">
        <w:rPr>
          <w:rFonts w:ascii="宋体" w:hAnsi="宋体" w:cs="宋体"/>
          <w:kern w:val="0"/>
          <w:sz w:val="24"/>
          <w:szCs w:val="24"/>
        </w:rPr>
        <w:t>systemctl stop firewalld.service</w:t>
      </w:r>
    </w:p>
    <w:p w14:paraId="391EADCE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部署项目时间可以只开80端口</w:t>
      </w:r>
    </w:p>
    <w:p w14:paraId="68FE9040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supervisor的开机启动项</w:t>
      </w:r>
    </w:p>
    <w:p w14:paraId="08F0CDFB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191ACAC9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33E24821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网络设置，网卡名称要保证名称为ifcfg-ens33才能进行更改成功。</w:t>
      </w:r>
    </w:p>
    <w:p w14:paraId="0AF5DBEE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1502E6F2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检测 查看驱动中是否包含kingbase</w:t>
      </w:r>
    </w:p>
    <w:p w14:paraId="2B628F35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36EFB">
        <w:rPr>
          <w:rFonts w:ascii="宋体" w:hAnsi="宋体" w:cs="宋体"/>
          <w:kern w:val="0"/>
          <w:sz w:val="24"/>
          <w:szCs w:val="24"/>
        </w:rPr>
        <w:t>import pyodbc</w:t>
      </w:r>
    </w:p>
    <w:p w14:paraId="7F1CAE0E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36EFB">
        <w:rPr>
          <w:rFonts w:ascii="宋体" w:hAnsi="宋体" w:cs="宋体"/>
          <w:kern w:val="0"/>
          <w:sz w:val="24"/>
          <w:szCs w:val="24"/>
        </w:rPr>
        <w:t>pyodbc.drivers()</w:t>
      </w:r>
    </w:p>
    <w:p w14:paraId="0A4E4C12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>如果没有执行</w:t>
      </w:r>
    </w:p>
    <w:p w14:paraId="78C9011D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36EFB">
        <w:rPr>
          <w:rFonts w:ascii="宋体" w:hAnsi="宋体" w:cs="宋体"/>
          <w:kern w:val="0"/>
          <w:sz w:val="24"/>
          <w:szCs w:val="24"/>
        </w:rPr>
        <w:t>odbcinst -i -d -f /opt/kingbase/basekingbase.ini</w:t>
      </w:r>
    </w:p>
    <w:p w14:paraId="523CA6AD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7BD31F79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lastRenderedPageBreak/>
        <w:t>注意系统时间保持正确，定时任务设置为60分钟一次</w:t>
      </w:r>
    </w:p>
    <w:p w14:paraId="6D6B62FC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4BC14B77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 xml:space="preserve"> pip3 list  查看有没有 psycopg2 包</w:t>
      </w:r>
    </w:p>
    <w:p w14:paraId="5179000D" w14:textId="77777777" w:rsidR="00536EFB" w:rsidRPr="00536EFB" w:rsidRDefault="00536EFB" w:rsidP="00536EFB">
      <w:pPr>
        <w:widowControl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536EFB">
        <w:rPr>
          <w:rFonts w:ascii="宋体" w:hAnsi="宋体" w:cs="宋体" w:hint="eastAsia"/>
          <w:kern w:val="0"/>
          <w:sz w:val="24"/>
          <w:szCs w:val="24"/>
        </w:rPr>
        <w:t xml:space="preserve">如果没有pip3 install psycopg2 </w:t>
      </w:r>
    </w:p>
    <w:p w14:paraId="71DF289E" w14:textId="516A7093" w:rsidR="006619E4" w:rsidRDefault="006619E4" w:rsidP="00536EFB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sectPr w:rsidR="006619E4">
      <w:headerReference w:type="default" r:id="rId10"/>
      <w:footerReference w:type="default" r:id="rId11"/>
      <w:pgSz w:w="11911" w:h="16832"/>
      <w:pgMar w:top="1191" w:right="1191" w:bottom="1191" w:left="1191" w:header="397" w:footer="73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A941" w14:textId="77777777" w:rsidR="00EF29EC" w:rsidRDefault="00EF29EC">
      <w:r>
        <w:separator/>
      </w:r>
    </w:p>
  </w:endnote>
  <w:endnote w:type="continuationSeparator" w:id="0">
    <w:p w14:paraId="59D835DF" w14:textId="77777777" w:rsidR="00EF29EC" w:rsidRDefault="00EF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CB70" w14:textId="77777777" w:rsidR="006619E4" w:rsidRDefault="00591632">
    <w:pPr>
      <w:pStyle w:val="af"/>
      <w:jc w:val="center"/>
      <w:rPr>
        <w:caps/>
      </w:rPr>
    </w:pPr>
    <w:r>
      <w:rPr>
        <w:caps/>
      </w:rPr>
      <w:fldChar w:fldCharType="begin"/>
    </w:r>
    <w:r>
      <w:rPr>
        <w:caps/>
      </w:rPr>
      <w:instrText>PAGE   \* MERGEFORMAT</w:instrText>
    </w:r>
    <w:r>
      <w:rPr>
        <w:caps/>
      </w:rPr>
      <w:fldChar w:fldCharType="separate"/>
    </w:r>
    <w:r>
      <w:rPr>
        <w:caps/>
        <w:lang w:val="zh-CN"/>
      </w:rPr>
      <w:t>17</w:t>
    </w:r>
    <w:r>
      <w:rPr>
        <w:caps/>
      </w:rPr>
      <w:fldChar w:fldCharType="end"/>
    </w:r>
  </w:p>
  <w:p w14:paraId="437A534A" w14:textId="77777777" w:rsidR="006619E4" w:rsidRDefault="006619E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BF13" w14:textId="77777777" w:rsidR="00EF29EC" w:rsidRDefault="00EF29EC">
      <w:r>
        <w:separator/>
      </w:r>
    </w:p>
  </w:footnote>
  <w:footnote w:type="continuationSeparator" w:id="0">
    <w:p w14:paraId="3445F3EB" w14:textId="77777777" w:rsidR="00EF29EC" w:rsidRDefault="00EF2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FD8AD" w14:textId="77777777" w:rsidR="006619E4" w:rsidRDefault="006619E4">
    <w:pPr>
      <w:tabs>
        <w:tab w:val="center" w:pos="5233"/>
        <w:tab w:val="right" w:pos="10466"/>
      </w:tabs>
      <w:rPr>
        <w:rFonts w:ascii="Times New Roman" w:hAnsi="Times New Roman"/>
        <w:sz w:val="24"/>
        <w:szCs w:val="20"/>
        <w:lang w:val="zh-CN"/>
      </w:rPr>
    </w:pPr>
  </w:p>
  <w:p w14:paraId="713862F3" w14:textId="77777777" w:rsidR="006619E4" w:rsidRDefault="006619E4">
    <w:pPr>
      <w:tabs>
        <w:tab w:val="center" w:pos="5233"/>
        <w:tab w:val="right" w:pos="10466"/>
      </w:tabs>
      <w:rPr>
        <w:rFonts w:ascii="Times New Roman" w:hAnsi="Times New Roman"/>
        <w:sz w:val="24"/>
        <w:szCs w:val="20"/>
        <w:lang w:val="zh-CN"/>
      </w:rPr>
    </w:pPr>
  </w:p>
  <w:p w14:paraId="1B38F918" w14:textId="77777777" w:rsidR="006619E4" w:rsidRDefault="006619E4">
    <w:pPr>
      <w:tabs>
        <w:tab w:val="center" w:pos="5233"/>
        <w:tab w:val="right" w:pos="10466"/>
      </w:tabs>
      <w:rPr>
        <w:rFonts w:ascii="Times New Roman" w:hAnsi="Times New Roman"/>
        <w:sz w:val="24"/>
        <w:szCs w:val="20"/>
        <w:lang w:val="zh-CN"/>
      </w:rPr>
    </w:pPr>
  </w:p>
  <w:p w14:paraId="73B8C816" w14:textId="77777777" w:rsidR="006619E4" w:rsidRDefault="00591632">
    <w:pPr>
      <w:pBdr>
        <w:bottom w:val="single" w:sz="4" w:space="0" w:color="auto"/>
      </w:pBdr>
      <w:tabs>
        <w:tab w:val="center" w:pos="5233"/>
        <w:tab w:val="right" w:pos="10466"/>
      </w:tabs>
      <w:rPr>
        <w:rFonts w:ascii="华文细黑" w:eastAsia="华文细黑" w:hAnsi="华文细黑" w:cs="华文细黑"/>
        <w:sz w:val="18"/>
        <w:szCs w:val="18"/>
        <w:lang w:val="zh-CN"/>
      </w:rPr>
    </w:pPr>
    <w:r>
      <w:rPr>
        <w:rFonts w:ascii="华文细黑" w:eastAsia="华文细黑" w:hAnsi="华文细黑" w:cs="华文细黑" w:hint="eastAsia"/>
        <w:sz w:val="18"/>
        <w:szCs w:val="18"/>
      </w:rPr>
      <w:t>西</w:t>
    </w:r>
    <w:r>
      <w:rPr>
        <w:rFonts w:ascii="华文细黑" w:eastAsia="华文细黑" w:hAnsi="华文细黑" w:cs="华文细黑" w:hint="eastAsia"/>
        <w:sz w:val="18"/>
        <w:szCs w:val="18"/>
        <w:lang w:val="zh-CN"/>
      </w:rPr>
      <w:t>城区2018年云平台综合管控一体化和运营服务管理集成项目_软件配置管理计划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3539" w14:textId="77777777" w:rsidR="006619E4" w:rsidRDefault="006619E4">
    <w:pPr>
      <w:pBdr>
        <w:bottom w:val="single" w:sz="6" w:space="1" w:color="auto"/>
      </w:pBdr>
      <w:snapToGrid w:val="0"/>
      <w:jc w:val="center"/>
      <w:rPr>
        <w:rFonts w:ascii="Times New Roman" w:hAnsi="Times New Roman"/>
        <w:sz w:val="18"/>
        <w:szCs w:val="18"/>
      </w:rPr>
    </w:pPr>
  </w:p>
  <w:p w14:paraId="3360A3F9" w14:textId="77777777" w:rsidR="006619E4" w:rsidRDefault="006619E4">
    <w:pPr>
      <w:pBdr>
        <w:bottom w:val="single" w:sz="6" w:space="1" w:color="auto"/>
      </w:pBdr>
      <w:snapToGrid w:val="0"/>
      <w:jc w:val="center"/>
      <w:rPr>
        <w:rFonts w:ascii="Times New Roman" w:hAnsi="Times New Roman"/>
        <w:sz w:val="18"/>
        <w:szCs w:val="18"/>
      </w:rPr>
    </w:pPr>
  </w:p>
  <w:p w14:paraId="1D7F6040" w14:textId="77777777" w:rsidR="006619E4" w:rsidRDefault="006619E4">
    <w:pPr>
      <w:pBdr>
        <w:bottom w:val="single" w:sz="6" w:space="1" w:color="auto"/>
      </w:pBdr>
      <w:snapToGrid w:val="0"/>
      <w:jc w:val="center"/>
      <w:rPr>
        <w:rFonts w:ascii="Times New Roman" w:hAnsi="Times New Roman"/>
        <w:sz w:val="18"/>
        <w:szCs w:val="18"/>
      </w:rPr>
    </w:pPr>
  </w:p>
  <w:p w14:paraId="3A9C3418" w14:textId="77777777" w:rsidR="006619E4" w:rsidRDefault="006619E4">
    <w:pPr>
      <w:pBdr>
        <w:bottom w:val="single" w:sz="6" w:space="1" w:color="auto"/>
      </w:pBdr>
      <w:snapToGrid w:val="0"/>
      <w:rPr>
        <w:rFonts w:ascii="Times New Roman" w:hAnsi="Times New Roman"/>
        <w:sz w:val="18"/>
        <w:szCs w:val="18"/>
      </w:rPr>
    </w:pPr>
  </w:p>
  <w:p w14:paraId="15874314" w14:textId="67B14511" w:rsidR="006619E4" w:rsidRDefault="00536EFB">
    <w:pPr>
      <w:pBdr>
        <w:bottom w:val="single" w:sz="6" w:space="1" w:color="auto"/>
      </w:pBdr>
      <w:snapToGrid w:val="0"/>
      <w:rPr>
        <w:rFonts w:ascii="华文细黑" w:eastAsia="华文细黑" w:hAnsi="华文细黑" w:cs="华文细黑"/>
        <w:sz w:val="18"/>
        <w:szCs w:val="18"/>
      </w:rPr>
    </w:pPr>
    <w:r>
      <w:rPr>
        <w:rFonts w:ascii="华文细黑" w:eastAsia="华文细黑" w:hAnsi="华文细黑" w:cs="华文细黑" w:hint="eastAsia"/>
        <w:sz w:val="18"/>
        <w:szCs w:val="18"/>
      </w:rPr>
      <w:t>安信天行数据资产管理系统</w:t>
    </w:r>
    <w:r w:rsidR="00591632">
      <w:rPr>
        <w:rFonts w:ascii="华文细黑" w:eastAsia="华文细黑" w:hAnsi="华文细黑" w:cs="华文细黑" w:hint="eastAsia"/>
        <w:sz w:val="18"/>
        <w:szCs w:val="18"/>
      </w:rPr>
      <w:t>_软件部署方案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976C" w14:textId="77777777" w:rsidR="006619E4" w:rsidRDefault="006619E4">
    <w:pPr>
      <w:pBdr>
        <w:bottom w:val="single" w:sz="6" w:space="1" w:color="auto"/>
      </w:pBdr>
      <w:snapToGrid w:val="0"/>
      <w:rPr>
        <w:rFonts w:ascii="华文细黑" w:eastAsia="华文细黑" w:hAnsi="华文细黑" w:cs="华文细黑"/>
        <w:sz w:val="18"/>
        <w:szCs w:val="18"/>
      </w:rPr>
    </w:pPr>
  </w:p>
  <w:p w14:paraId="6EFAD3A9" w14:textId="77777777" w:rsidR="006619E4" w:rsidRDefault="006619E4">
    <w:pPr>
      <w:pBdr>
        <w:bottom w:val="single" w:sz="6" w:space="1" w:color="auto"/>
      </w:pBdr>
      <w:snapToGrid w:val="0"/>
      <w:rPr>
        <w:rFonts w:ascii="华文细黑" w:eastAsia="华文细黑" w:hAnsi="华文细黑" w:cs="华文细黑"/>
        <w:sz w:val="18"/>
        <w:szCs w:val="18"/>
      </w:rPr>
    </w:pPr>
  </w:p>
  <w:p w14:paraId="2796FAE6" w14:textId="373638AE" w:rsidR="006619E4" w:rsidRPr="00536EFB" w:rsidRDefault="00536EFB" w:rsidP="00536EFB">
    <w:pPr>
      <w:widowControl/>
      <w:jc w:val="left"/>
      <w:rPr>
        <w:rFonts w:ascii="宋体" w:hAnsi="宋体" w:cs="Arial"/>
        <w:kern w:val="0"/>
        <w:sz w:val="20"/>
        <w:szCs w:val="20"/>
      </w:rPr>
    </w:pPr>
    <w:r w:rsidRPr="00384EEB">
      <w:rPr>
        <w:rFonts w:ascii="宋体" w:hAnsi="宋体" w:cs="Arial" w:hint="eastAsia"/>
        <w:kern w:val="0"/>
        <w:sz w:val="20"/>
        <w:szCs w:val="20"/>
      </w:rPr>
      <w:t>安信天行数据资产管理系统</w:t>
    </w:r>
    <w:r w:rsidR="00591632">
      <w:rPr>
        <w:rFonts w:ascii="华文细黑" w:eastAsia="华文细黑" w:hAnsi="华文细黑" w:cs="华文细黑" w:hint="eastAsia"/>
        <w:sz w:val="18"/>
        <w:szCs w:val="18"/>
      </w:rPr>
      <w:t>_软件部署方案</w:t>
    </w:r>
    <w:r w:rsidR="00591632">
      <w:rPr>
        <w:rFonts w:hint="eastAsia"/>
        <w:sz w:val="18"/>
        <w:szCs w:val="18"/>
      </w:rPr>
      <w:t xml:space="preserve">                </w:t>
    </w:r>
    <w:r w:rsidR="00591632">
      <w:rPr>
        <w:rFonts w:hint="eastAsia"/>
        <w:sz w:val="18"/>
        <w:szCs w:val="18"/>
        <w:lang w:val="zh-CN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upperLetter"/>
      <w:pStyle w:val="3"/>
      <w:lvlText w:val="(%1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pStyle w:val="1"/>
      <w:lvlText w:val="(%1)"/>
      <w:lvlJc w:val="left"/>
      <w:pPr>
        <w:tabs>
          <w:tab w:val="left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/>
        <w:sz w:val="21"/>
        <w:szCs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Arial" w:hAnsi="Arial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decimal"/>
      <w:pStyle w:val="20"/>
      <w:lvlText w:val="%1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pStyle w:val="a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a0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pStyle w:val="a1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</w:lvl>
  </w:abstractNum>
  <w:abstractNum w:abstractNumId="5" w15:restartNumberingAfterBreak="0">
    <w:nsid w:val="00000010"/>
    <w:multiLevelType w:val="multilevel"/>
    <w:tmpl w:val="00000010"/>
    <w:lvl w:ilvl="0">
      <w:start w:val="1"/>
      <w:numFmt w:val="bullet"/>
      <w:pStyle w:val="31"/>
      <w:lvlText w:val=""/>
      <w:lvlJc w:val="left"/>
      <w:pPr>
        <w:tabs>
          <w:tab w:val="left" w:pos="284"/>
        </w:tabs>
        <w:ind w:left="284" w:hanging="2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lowerLetter"/>
      <w:pStyle w:val="40"/>
      <w:lvlText w:val="%1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00000012"/>
    <w:multiLevelType w:val="multilevel"/>
    <w:tmpl w:val="00000012"/>
    <w:lvl w:ilvl="0">
      <w:start w:val="1"/>
      <w:numFmt w:val="decimal"/>
      <w:pStyle w:val="10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053208E"/>
    <w:multiLevelType w:val="multilevel"/>
    <w:tmpl w:val="0053208E"/>
    <w:lvl w:ilvl="0">
      <w:start w:val="1"/>
      <w:numFmt w:val="decimal"/>
      <w:pStyle w:val="21"/>
      <w:lvlText w:val="(%1)"/>
      <w:lvlJc w:val="left"/>
      <w:pPr>
        <w:tabs>
          <w:tab w:val="left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388264846">
    <w:abstractNumId w:val="2"/>
  </w:num>
  <w:num w:numId="2" w16cid:durableId="633874244">
    <w:abstractNumId w:val="7"/>
  </w:num>
  <w:num w:numId="3" w16cid:durableId="1795639006">
    <w:abstractNumId w:val="4"/>
  </w:num>
  <w:num w:numId="4" w16cid:durableId="1118840689">
    <w:abstractNumId w:val="8"/>
  </w:num>
  <w:num w:numId="5" w16cid:durableId="810295911">
    <w:abstractNumId w:val="5"/>
  </w:num>
  <w:num w:numId="6" w16cid:durableId="1536845672">
    <w:abstractNumId w:val="6"/>
  </w:num>
  <w:num w:numId="7" w16cid:durableId="939291061">
    <w:abstractNumId w:val="1"/>
  </w:num>
  <w:num w:numId="8" w16cid:durableId="1285236718">
    <w:abstractNumId w:val="3"/>
  </w:num>
  <w:num w:numId="9" w16cid:durableId="129814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5B"/>
    <w:rsid w:val="00002DC2"/>
    <w:rsid w:val="00006CB5"/>
    <w:rsid w:val="000073A6"/>
    <w:rsid w:val="000107C0"/>
    <w:rsid w:val="00013934"/>
    <w:rsid w:val="0001618B"/>
    <w:rsid w:val="00017050"/>
    <w:rsid w:val="000172DF"/>
    <w:rsid w:val="00021A91"/>
    <w:rsid w:val="00023690"/>
    <w:rsid w:val="0002427A"/>
    <w:rsid w:val="0002492D"/>
    <w:rsid w:val="0002569A"/>
    <w:rsid w:val="00032137"/>
    <w:rsid w:val="00033452"/>
    <w:rsid w:val="00033711"/>
    <w:rsid w:val="00033C1C"/>
    <w:rsid w:val="00033D0F"/>
    <w:rsid w:val="000342F4"/>
    <w:rsid w:val="000355B5"/>
    <w:rsid w:val="00040B42"/>
    <w:rsid w:val="00043029"/>
    <w:rsid w:val="0004362B"/>
    <w:rsid w:val="000445DD"/>
    <w:rsid w:val="000453EE"/>
    <w:rsid w:val="00046A0F"/>
    <w:rsid w:val="00052F17"/>
    <w:rsid w:val="000541E8"/>
    <w:rsid w:val="00054823"/>
    <w:rsid w:val="00063D4D"/>
    <w:rsid w:val="0006514C"/>
    <w:rsid w:val="000664CC"/>
    <w:rsid w:val="00067851"/>
    <w:rsid w:val="0007244E"/>
    <w:rsid w:val="000733C0"/>
    <w:rsid w:val="00086087"/>
    <w:rsid w:val="00090FD6"/>
    <w:rsid w:val="00092EAE"/>
    <w:rsid w:val="000969CA"/>
    <w:rsid w:val="000A4E9A"/>
    <w:rsid w:val="000A6867"/>
    <w:rsid w:val="000B2E32"/>
    <w:rsid w:val="000B538E"/>
    <w:rsid w:val="000B55B0"/>
    <w:rsid w:val="000B5FE4"/>
    <w:rsid w:val="000C5331"/>
    <w:rsid w:val="000C5C32"/>
    <w:rsid w:val="000C6460"/>
    <w:rsid w:val="000C6CE8"/>
    <w:rsid w:val="000D16F8"/>
    <w:rsid w:val="000D331E"/>
    <w:rsid w:val="000D3A0C"/>
    <w:rsid w:val="000D63F3"/>
    <w:rsid w:val="000D6FB5"/>
    <w:rsid w:val="000D7265"/>
    <w:rsid w:val="000E4B18"/>
    <w:rsid w:val="000E62FA"/>
    <w:rsid w:val="000E6CB5"/>
    <w:rsid w:val="000F13A9"/>
    <w:rsid w:val="00102267"/>
    <w:rsid w:val="00106730"/>
    <w:rsid w:val="00107B65"/>
    <w:rsid w:val="00110ECA"/>
    <w:rsid w:val="001110B8"/>
    <w:rsid w:val="001111DC"/>
    <w:rsid w:val="001123DF"/>
    <w:rsid w:val="00113B78"/>
    <w:rsid w:val="001266FA"/>
    <w:rsid w:val="00130241"/>
    <w:rsid w:val="001308D0"/>
    <w:rsid w:val="00130A89"/>
    <w:rsid w:val="00134223"/>
    <w:rsid w:val="00135297"/>
    <w:rsid w:val="00143D19"/>
    <w:rsid w:val="001440B0"/>
    <w:rsid w:val="00152114"/>
    <w:rsid w:val="001555A5"/>
    <w:rsid w:val="001559D9"/>
    <w:rsid w:val="0015649E"/>
    <w:rsid w:val="0015725D"/>
    <w:rsid w:val="00157C56"/>
    <w:rsid w:val="00157E6C"/>
    <w:rsid w:val="00160EEF"/>
    <w:rsid w:val="00160FB3"/>
    <w:rsid w:val="00163D28"/>
    <w:rsid w:val="00163EB5"/>
    <w:rsid w:val="00164415"/>
    <w:rsid w:val="00165B3F"/>
    <w:rsid w:val="0016663B"/>
    <w:rsid w:val="001667D1"/>
    <w:rsid w:val="00171413"/>
    <w:rsid w:val="00171D7E"/>
    <w:rsid w:val="00172A27"/>
    <w:rsid w:val="001736B4"/>
    <w:rsid w:val="00173C36"/>
    <w:rsid w:val="00175396"/>
    <w:rsid w:val="00185203"/>
    <w:rsid w:val="00186DD9"/>
    <w:rsid w:val="00190BDA"/>
    <w:rsid w:val="0019176F"/>
    <w:rsid w:val="00194CFB"/>
    <w:rsid w:val="001A08C0"/>
    <w:rsid w:val="001A186B"/>
    <w:rsid w:val="001A757E"/>
    <w:rsid w:val="001B12BC"/>
    <w:rsid w:val="001B2885"/>
    <w:rsid w:val="001B43FE"/>
    <w:rsid w:val="001B50EF"/>
    <w:rsid w:val="001B5C20"/>
    <w:rsid w:val="001C07CE"/>
    <w:rsid w:val="001C12C5"/>
    <w:rsid w:val="001C241D"/>
    <w:rsid w:val="001D00C5"/>
    <w:rsid w:val="001D1DF4"/>
    <w:rsid w:val="001D2D0E"/>
    <w:rsid w:val="001D2F81"/>
    <w:rsid w:val="001D3429"/>
    <w:rsid w:val="001D37AB"/>
    <w:rsid w:val="001D754E"/>
    <w:rsid w:val="001E170D"/>
    <w:rsid w:val="001E2E61"/>
    <w:rsid w:val="001E4EDD"/>
    <w:rsid w:val="001E605B"/>
    <w:rsid w:val="001F0A20"/>
    <w:rsid w:val="001F1C27"/>
    <w:rsid w:val="001F1DD0"/>
    <w:rsid w:val="001F2E0C"/>
    <w:rsid w:val="001F3D9C"/>
    <w:rsid w:val="001F4ACD"/>
    <w:rsid w:val="001F7E13"/>
    <w:rsid w:val="00202EEC"/>
    <w:rsid w:val="00206484"/>
    <w:rsid w:val="00206655"/>
    <w:rsid w:val="00207E93"/>
    <w:rsid w:val="00211C55"/>
    <w:rsid w:val="00212A3A"/>
    <w:rsid w:val="0021482D"/>
    <w:rsid w:val="002159BA"/>
    <w:rsid w:val="0021642F"/>
    <w:rsid w:val="0021693D"/>
    <w:rsid w:val="00217D6A"/>
    <w:rsid w:val="00223B14"/>
    <w:rsid w:val="0022498F"/>
    <w:rsid w:val="0022637B"/>
    <w:rsid w:val="00226DE5"/>
    <w:rsid w:val="00227028"/>
    <w:rsid w:val="00233982"/>
    <w:rsid w:val="00240418"/>
    <w:rsid w:val="002404F6"/>
    <w:rsid w:val="002415BD"/>
    <w:rsid w:val="00242FB8"/>
    <w:rsid w:val="002443BB"/>
    <w:rsid w:val="00245F77"/>
    <w:rsid w:val="0024777C"/>
    <w:rsid w:val="002518FA"/>
    <w:rsid w:val="00255A7D"/>
    <w:rsid w:val="00260A85"/>
    <w:rsid w:val="00264AB4"/>
    <w:rsid w:val="00265AD5"/>
    <w:rsid w:val="0027282E"/>
    <w:rsid w:val="002733FE"/>
    <w:rsid w:val="00275175"/>
    <w:rsid w:val="00275849"/>
    <w:rsid w:val="00275CFA"/>
    <w:rsid w:val="00282B96"/>
    <w:rsid w:val="00283663"/>
    <w:rsid w:val="00290681"/>
    <w:rsid w:val="002906F8"/>
    <w:rsid w:val="0029298E"/>
    <w:rsid w:val="00293629"/>
    <w:rsid w:val="00294841"/>
    <w:rsid w:val="00296133"/>
    <w:rsid w:val="002A0582"/>
    <w:rsid w:val="002A05C8"/>
    <w:rsid w:val="002A07D4"/>
    <w:rsid w:val="002A0F68"/>
    <w:rsid w:val="002A1387"/>
    <w:rsid w:val="002A202B"/>
    <w:rsid w:val="002A46F4"/>
    <w:rsid w:val="002A64C2"/>
    <w:rsid w:val="002A6EF0"/>
    <w:rsid w:val="002A78B2"/>
    <w:rsid w:val="002B11F3"/>
    <w:rsid w:val="002B4035"/>
    <w:rsid w:val="002C1251"/>
    <w:rsid w:val="002C156B"/>
    <w:rsid w:val="002C5D2B"/>
    <w:rsid w:val="002C667F"/>
    <w:rsid w:val="002C7D33"/>
    <w:rsid w:val="002D0B3A"/>
    <w:rsid w:val="002D35B0"/>
    <w:rsid w:val="002D39D2"/>
    <w:rsid w:val="002D3CC9"/>
    <w:rsid w:val="002D5D55"/>
    <w:rsid w:val="002E19BF"/>
    <w:rsid w:val="002E1E5F"/>
    <w:rsid w:val="002E26A5"/>
    <w:rsid w:val="002E2A01"/>
    <w:rsid w:val="002E318C"/>
    <w:rsid w:val="002E437B"/>
    <w:rsid w:val="002F076F"/>
    <w:rsid w:val="002F45B3"/>
    <w:rsid w:val="002F4DB0"/>
    <w:rsid w:val="002F5F26"/>
    <w:rsid w:val="002F6550"/>
    <w:rsid w:val="002F697C"/>
    <w:rsid w:val="002F6BCF"/>
    <w:rsid w:val="002F7376"/>
    <w:rsid w:val="00301B75"/>
    <w:rsid w:val="0030257A"/>
    <w:rsid w:val="0030304E"/>
    <w:rsid w:val="003040C2"/>
    <w:rsid w:val="003050DE"/>
    <w:rsid w:val="00310050"/>
    <w:rsid w:val="0031109B"/>
    <w:rsid w:val="00311839"/>
    <w:rsid w:val="00312E00"/>
    <w:rsid w:val="00314026"/>
    <w:rsid w:val="00316211"/>
    <w:rsid w:val="003209BF"/>
    <w:rsid w:val="00321972"/>
    <w:rsid w:val="00321ACB"/>
    <w:rsid w:val="003306CE"/>
    <w:rsid w:val="00331E63"/>
    <w:rsid w:val="00336E8C"/>
    <w:rsid w:val="00341D81"/>
    <w:rsid w:val="003421F6"/>
    <w:rsid w:val="0035044E"/>
    <w:rsid w:val="00351070"/>
    <w:rsid w:val="00351433"/>
    <w:rsid w:val="00352D2B"/>
    <w:rsid w:val="00353766"/>
    <w:rsid w:val="0036180D"/>
    <w:rsid w:val="00361BAF"/>
    <w:rsid w:val="0036291A"/>
    <w:rsid w:val="00366C1C"/>
    <w:rsid w:val="00366D0A"/>
    <w:rsid w:val="00372983"/>
    <w:rsid w:val="0037691E"/>
    <w:rsid w:val="00376A48"/>
    <w:rsid w:val="00384DB6"/>
    <w:rsid w:val="00386E21"/>
    <w:rsid w:val="00387D08"/>
    <w:rsid w:val="00393D18"/>
    <w:rsid w:val="003959E9"/>
    <w:rsid w:val="00396CE5"/>
    <w:rsid w:val="00396EE8"/>
    <w:rsid w:val="003A2375"/>
    <w:rsid w:val="003A5103"/>
    <w:rsid w:val="003A7674"/>
    <w:rsid w:val="003B0C23"/>
    <w:rsid w:val="003B0EB0"/>
    <w:rsid w:val="003B178A"/>
    <w:rsid w:val="003B40AC"/>
    <w:rsid w:val="003B55E9"/>
    <w:rsid w:val="003C1846"/>
    <w:rsid w:val="003C2DAE"/>
    <w:rsid w:val="003C3DAA"/>
    <w:rsid w:val="003C5026"/>
    <w:rsid w:val="003C5083"/>
    <w:rsid w:val="003C798D"/>
    <w:rsid w:val="003D0B5D"/>
    <w:rsid w:val="003D4E9E"/>
    <w:rsid w:val="003D5744"/>
    <w:rsid w:val="003D7E0A"/>
    <w:rsid w:val="003E14DE"/>
    <w:rsid w:val="003E2FD0"/>
    <w:rsid w:val="003E7FF7"/>
    <w:rsid w:val="003F23DA"/>
    <w:rsid w:val="003F3DDC"/>
    <w:rsid w:val="003F5AF0"/>
    <w:rsid w:val="00401027"/>
    <w:rsid w:val="004035A4"/>
    <w:rsid w:val="0040708E"/>
    <w:rsid w:val="0042019C"/>
    <w:rsid w:val="004206B6"/>
    <w:rsid w:val="004214B5"/>
    <w:rsid w:val="0042171A"/>
    <w:rsid w:val="00422055"/>
    <w:rsid w:val="0042323B"/>
    <w:rsid w:val="00424CD8"/>
    <w:rsid w:val="00424E59"/>
    <w:rsid w:val="00426EDC"/>
    <w:rsid w:val="00431CED"/>
    <w:rsid w:val="0043490F"/>
    <w:rsid w:val="00435181"/>
    <w:rsid w:val="0043634A"/>
    <w:rsid w:val="00437B97"/>
    <w:rsid w:val="0044048B"/>
    <w:rsid w:val="00443310"/>
    <w:rsid w:val="00444778"/>
    <w:rsid w:val="00446AAB"/>
    <w:rsid w:val="00447D04"/>
    <w:rsid w:val="004531C4"/>
    <w:rsid w:val="00453303"/>
    <w:rsid w:val="0045347E"/>
    <w:rsid w:val="004551B8"/>
    <w:rsid w:val="00457989"/>
    <w:rsid w:val="00463EF5"/>
    <w:rsid w:val="00465D50"/>
    <w:rsid w:val="004717B1"/>
    <w:rsid w:val="00471B17"/>
    <w:rsid w:val="00473054"/>
    <w:rsid w:val="00475C6D"/>
    <w:rsid w:val="0047710B"/>
    <w:rsid w:val="00477C6C"/>
    <w:rsid w:val="00480041"/>
    <w:rsid w:val="004811B1"/>
    <w:rsid w:val="0048631B"/>
    <w:rsid w:val="00486EF8"/>
    <w:rsid w:val="00487816"/>
    <w:rsid w:val="00487A8E"/>
    <w:rsid w:val="00487EEB"/>
    <w:rsid w:val="004926A9"/>
    <w:rsid w:val="00492D8E"/>
    <w:rsid w:val="004A1BC0"/>
    <w:rsid w:val="004A77B2"/>
    <w:rsid w:val="004B0EF6"/>
    <w:rsid w:val="004B1EF1"/>
    <w:rsid w:val="004B1F20"/>
    <w:rsid w:val="004B22FD"/>
    <w:rsid w:val="004B34C6"/>
    <w:rsid w:val="004B49E3"/>
    <w:rsid w:val="004B6353"/>
    <w:rsid w:val="004C452D"/>
    <w:rsid w:val="004C4FE7"/>
    <w:rsid w:val="004D14FF"/>
    <w:rsid w:val="004D24C9"/>
    <w:rsid w:val="004D2E08"/>
    <w:rsid w:val="004D36BF"/>
    <w:rsid w:val="004D375A"/>
    <w:rsid w:val="004E1B99"/>
    <w:rsid w:val="004E2A92"/>
    <w:rsid w:val="004E3A0D"/>
    <w:rsid w:val="004E3D10"/>
    <w:rsid w:val="004E63E7"/>
    <w:rsid w:val="004E71B2"/>
    <w:rsid w:val="004F5C45"/>
    <w:rsid w:val="004F7DA8"/>
    <w:rsid w:val="005012F0"/>
    <w:rsid w:val="00504F32"/>
    <w:rsid w:val="0050607B"/>
    <w:rsid w:val="00506A06"/>
    <w:rsid w:val="00511A7F"/>
    <w:rsid w:val="00513A66"/>
    <w:rsid w:val="0051623A"/>
    <w:rsid w:val="005207F4"/>
    <w:rsid w:val="00522920"/>
    <w:rsid w:val="00522CFC"/>
    <w:rsid w:val="00524324"/>
    <w:rsid w:val="0052535E"/>
    <w:rsid w:val="0052564D"/>
    <w:rsid w:val="0052632E"/>
    <w:rsid w:val="00527141"/>
    <w:rsid w:val="00527F57"/>
    <w:rsid w:val="00530842"/>
    <w:rsid w:val="00532611"/>
    <w:rsid w:val="00536CB2"/>
    <w:rsid w:val="00536EFB"/>
    <w:rsid w:val="0054077F"/>
    <w:rsid w:val="00540DD3"/>
    <w:rsid w:val="00541928"/>
    <w:rsid w:val="00546C8C"/>
    <w:rsid w:val="00550674"/>
    <w:rsid w:val="00551449"/>
    <w:rsid w:val="0056101E"/>
    <w:rsid w:val="0056167A"/>
    <w:rsid w:val="00562B02"/>
    <w:rsid w:val="00562FFE"/>
    <w:rsid w:val="005642FB"/>
    <w:rsid w:val="00564A6E"/>
    <w:rsid w:val="00565453"/>
    <w:rsid w:val="00565C9F"/>
    <w:rsid w:val="00567169"/>
    <w:rsid w:val="00570300"/>
    <w:rsid w:val="00570A3D"/>
    <w:rsid w:val="00571B00"/>
    <w:rsid w:val="00574B09"/>
    <w:rsid w:val="00575DD4"/>
    <w:rsid w:val="005761B5"/>
    <w:rsid w:val="00576456"/>
    <w:rsid w:val="00584F73"/>
    <w:rsid w:val="00584FB5"/>
    <w:rsid w:val="00585020"/>
    <w:rsid w:val="00585600"/>
    <w:rsid w:val="00590558"/>
    <w:rsid w:val="00591632"/>
    <w:rsid w:val="00592A8D"/>
    <w:rsid w:val="005939BB"/>
    <w:rsid w:val="00593D17"/>
    <w:rsid w:val="00594042"/>
    <w:rsid w:val="00597055"/>
    <w:rsid w:val="00597BDD"/>
    <w:rsid w:val="005A0140"/>
    <w:rsid w:val="005A0629"/>
    <w:rsid w:val="005A2734"/>
    <w:rsid w:val="005A3219"/>
    <w:rsid w:val="005A4824"/>
    <w:rsid w:val="005A4F6D"/>
    <w:rsid w:val="005A5869"/>
    <w:rsid w:val="005A65B5"/>
    <w:rsid w:val="005A6B76"/>
    <w:rsid w:val="005A7048"/>
    <w:rsid w:val="005A7C35"/>
    <w:rsid w:val="005B02F1"/>
    <w:rsid w:val="005B2244"/>
    <w:rsid w:val="005B700B"/>
    <w:rsid w:val="005C179E"/>
    <w:rsid w:val="005C4417"/>
    <w:rsid w:val="005C574E"/>
    <w:rsid w:val="005C6AFC"/>
    <w:rsid w:val="005D307E"/>
    <w:rsid w:val="005D53AC"/>
    <w:rsid w:val="005D58BA"/>
    <w:rsid w:val="005D72E9"/>
    <w:rsid w:val="005E0047"/>
    <w:rsid w:val="005E097D"/>
    <w:rsid w:val="005E2023"/>
    <w:rsid w:val="005E7793"/>
    <w:rsid w:val="005F1C88"/>
    <w:rsid w:val="005F318D"/>
    <w:rsid w:val="005F31DA"/>
    <w:rsid w:val="005F3AD6"/>
    <w:rsid w:val="005F7586"/>
    <w:rsid w:val="005F76F4"/>
    <w:rsid w:val="005F7CA0"/>
    <w:rsid w:val="00600DAF"/>
    <w:rsid w:val="00603C9A"/>
    <w:rsid w:val="00603F52"/>
    <w:rsid w:val="00604853"/>
    <w:rsid w:val="00605A6D"/>
    <w:rsid w:val="00607C2E"/>
    <w:rsid w:val="00611849"/>
    <w:rsid w:val="00613E89"/>
    <w:rsid w:val="006144C7"/>
    <w:rsid w:val="00615523"/>
    <w:rsid w:val="00615C8B"/>
    <w:rsid w:val="0061700A"/>
    <w:rsid w:val="00627F9C"/>
    <w:rsid w:val="00630C42"/>
    <w:rsid w:val="00631C4B"/>
    <w:rsid w:val="00632E3F"/>
    <w:rsid w:val="00633078"/>
    <w:rsid w:val="00633AE0"/>
    <w:rsid w:val="00635148"/>
    <w:rsid w:val="0064240D"/>
    <w:rsid w:val="006458F6"/>
    <w:rsid w:val="00645CF2"/>
    <w:rsid w:val="006463A7"/>
    <w:rsid w:val="006540A1"/>
    <w:rsid w:val="00654523"/>
    <w:rsid w:val="00654E0B"/>
    <w:rsid w:val="0065725F"/>
    <w:rsid w:val="006575B9"/>
    <w:rsid w:val="00660778"/>
    <w:rsid w:val="006619E4"/>
    <w:rsid w:val="006649C5"/>
    <w:rsid w:val="00664E4A"/>
    <w:rsid w:val="006677A8"/>
    <w:rsid w:val="00667C8A"/>
    <w:rsid w:val="00672177"/>
    <w:rsid w:val="00676442"/>
    <w:rsid w:val="00685EEB"/>
    <w:rsid w:val="00693453"/>
    <w:rsid w:val="00694064"/>
    <w:rsid w:val="00695B9A"/>
    <w:rsid w:val="006A1F58"/>
    <w:rsid w:val="006A43B0"/>
    <w:rsid w:val="006A7D0C"/>
    <w:rsid w:val="006B5EEF"/>
    <w:rsid w:val="006B771A"/>
    <w:rsid w:val="006B7E69"/>
    <w:rsid w:val="006C0994"/>
    <w:rsid w:val="006C1023"/>
    <w:rsid w:val="006D184A"/>
    <w:rsid w:val="006D1E4F"/>
    <w:rsid w:val="006D2287"/>
    <w:rsid w:val="006D2923"/>
    <w:rsid w:val="006D2D4A"/>
    <w:rsid w:val="006E1E75"/>
    <w:rsid w:val="006E1E80"/>
    <w:rsid w:val="006E271F"/>
    <w:rsid w:val="006F1F4E"/>
    <w:rsid w:val="006F3951"/>
    <w:rsid w:val="006F3C1F"/>
    <w:rsid w:val="006F4667"/>
    <w:rsid w:val="006F7CCB"/>
    <w:rsid w:val="00701FF8"/>
    <w:rsid w:val="00703E61"/>
    <w:rsid w:val="00704592"/>
    <w:rsid w:val="007123B4"/>
    <w:rsid w:val="007126BE"/>
    <w:rsid w:val="00714BAF"/>
    <w:rsid w:val="00717FC8"/>
    <w:rsid w:val="00720BD7"/>
    <w:rsid w:val="0072257F"/>
    <w:rsid w:val="0072501C"/>
    <w:rsid w:val="00725E2E"/>
    <w:rsid w:val="00731CFE"/>
    <w:rsid w:val="00732AB4"/>
    <w:rsid w:val="0073633D"/>
    <w:rsid w:val="00737528"/>
    <w:rsid w:val="00737713"/>
    <w:rsid w:val="00740006"/>
    <w:rsid w:val="0074005E"/>
    <w:rsid w:val="00740B33"/>
    <w:rsid w:val="00742BA0"/>
    <w:rsid w:val="00743802"/>
    <w:rsid w:val="0074458A"/>
    <w:rsid w:val="00747050"/>
    <w:rsid w:val="007556C2"/>
    <w:rsid w:val="00755F09"/>
    <w:rsid w:val="00762506"/>
    <w:rsid w:val="007654A6"/>
    <w:rsid w:val="0076731B"/>
    <w:rsid w:val="00767CEF"/>
    <w:rsid w:val="0077079B"/>
    <w:rsid w:val="007726ED"/>
    <w:rsid w:val="007759F3"/>
    <w:rsid w:val="00776B59"/>
    <w:rsid w:val="00784069"/>
    <w:rsid w:val="00784B93"/>
    <w:rsid w:val="00785D9F"/>
    <w:rsid w:val="007901AC"/>
    <w:rsid w:val="007905BF"/>
    <w:rsid w:val="00790FD6"/>
    <w:rsid w:val="0079253B"/>
    <w:rsid w:val="00793854"/>
    <w:rsid w:val="00794A3D"/>
    <w:rsid w:val="00795643"/>
    <w:rsid w:val="007A0216"/>
    <w:rsid w:val="007A302A"/>
    <w:rsid w:val="007A3C3E"/>
    <w:rsid w:val="007A5E9D"/>
    <w:rsid w:val="007B175F"/>
    <w:rsid w:val="007B2E4F"/>
    <w:rsid w:val="007B72DE"/>
    <w:rsid w:val="007D0EFC"/>
    <w:rsid w:val="007D1143"/>
    <w:rsid w:val="007D6C61"/>
    <w:rsid w:val="007E0A83"/>
    <w:rsid w:val="007E11C3"/>
    <w:rsid w:val="007E1512"/>
    <w:rsid w:val="007E3A2A"/>
    <w:rsid w:val="007E4570"/>
    <w:rsid w:val="007E46E0"/>
    <w:rsid w:val="007F0F0A"/>
    <w:rsid w:val="007F33A1"/>
    <w:rsid w:val="007F7B50"/>
    <w:rsid w:val="007F7DE1"/>
    <w:rsid w:val="00804D4B"/>
    <w:rsid w:val="00804DD6"/>
    <w:rsid w:val="0080660B"/>
    <w:rsid w:val="008152B5"/>
    <w:rsid w:val="00815B3B"/>
    <w:rsid w:val="00820595"/>
    <w:rsid w:val="00821BF8"/>
    <w:rsid w:val="0082462C"/>
    <w:rsid w:val="008247C8"/>
    <w:rsid w:val="0082581C"/>
    <w:rsid w:val="0083267B"/>
    <w:rsid w:val="008346E6"/>
    <w:rsid w:val="00835201"/>
    <w:rsid w:val="00851DC1"/>
    <w:rsid w:val="008524A0"/>
    <w:rsid w:val="00852F04"/>
    <w:rsid w:val="008546E3"/>
    <w:rsid w:val="00854796"/>
    <w:rsid w:val="00860146"/>
    <w:rsid w:val="008616F1"/>
    <w:rsid w:val="00863FE8"/>
    <w:rsid w:val="0086441F"/>
    <w:rsid w:val="008649FA"/>
    <w:rsid w:val="008679DF"/>
    <w:rsid w:val="008710C4"/>
    <w:rsid w:val="00872FE1"/>
    <w:rsid w:val="00873E39"/>
    <w:rsid w:val="00881CC8"/>
    <w:rsid w:val="0088709F"/>
    <w:rsid w:val="00890514"/>
    <w:rsid w:val="00892FE8"/>
    <w:rsid w:val="00894EE9"/>
    <w:rsid w:val="00895DDA"/>
    <w:rsid w:val="00897D8C"/>
    <w:rsid w:val="008A1256"/>
    <w:rsid w:val="008A238F"/>
    <w:rsid w:val="008A24F5"/>
    <w:rsid w:val="008B30CE"/>
    <w:rsid w:val="008B73A9"/>
    <w:rsid w:val="008B7F95"/>
    <w:rsid w:val="008C0A61"/>
    <w:rsid w:val="008C23F7"/>
    <w:rsid w:val="008C4665"/>
    <w:rsid w:val="008C6AD6"/>
    <w:rsid w:val="008C6C04"/>
    <w:rsid w:val="008C7372"/>
    <w:rsid w:val="008D1037"/>
    <w:rsid w:val="008D2BD0"/>
    <w:rsid w:val="008D62C4"/>
    <w:rsid w:val="008E3AF0"/>
    <w:rsid w:val="008E3BFE"/>
    <w:rsid w:val="008E469B"/>
    <w:rsid w:val="008E4A19"/>
    <w:rsid w:val="008E5A78"/>
    <w:rsid w:val="008E6E70"/>
    <w:rsid w:val="008F0917"/>
    <w:rsid w:val="008F0C16"/>
    <w:rsid w:val="008F1040"/>
    <w:rsid w:val="008F2363"/>
    <w:rsid w:val="008F649C"/>
    <w:rsid w:val="008F69AF"/>
    <w:rsid w:val="009010EB"/>
    <w:rsid w:val="00901165"/>
    <w:rsid w:val="00903622"/>
    <w:rsid w:val="0090551C"/>
    <w:rsid w:val="00906592"/>
    <w:rsid w:val="00914F07"/>
    <w:rsid w:val="00915351"/>
    <w:rsid w:val="00916F5E"/>
    <w:rsid w:val="00921299"/>
    <w:rsid w:val="00922F0E"/>
    <w:rsid w:val="0092312B"/>
    <w:rsid w:val="00925D9B"/>
    <w:rsid w:val="00927CE9"/>
    <w:rsid w:val="0093364F"/>
    <w:rsid w:val="00934C1A"/>
    <w:rsid w:val="00934DF1"/>
    <w:rsid w:val="009351E8"/>
    <w:rsid w:val="0093725D"/>
    <w:rsid w:val="009419AC"/>
    <w:rsid w:val="00944DF8"/>
    <w:rsid w:val="00951789"/>
    <w:rsid w:val="009518FE"/>
    <w:rsid w:val="00951FFD"/>
    <w:rsid w:val="00960D3B"/>
    <w:rsid w:val="009626C9"/>
    <w:rsid w:val="00962A00"/>
    <w:rsid w:val="00962AAB"/>
    <w:rsid w:val="00962E11"/>
    <w:rsid w:val="009654F5"/>
    <w:rsid w:val="0096697C"/>
    <w:rsid w:val="00967BBF"/>
    <w:rsid w:val="00970A79"/>
    <w:rsid w:val="009731FE"/>
    <w:rsid w:val="00980328"/>
    <w:rsid w:val="00982F26"/>
    <w:rsid w:val="00994918"/>
    <w:rsid w:val="0099707E"/>
    <w:rsid w:val="00997508"/>
    <w:rsid w:val="009A0E98"/>
    <w:rsid w:val="009A3982"/>
    <w:rsid w:val="009A676B"/>
    <w:rsid w:val="009B0EB1"/>
    <w:rsid w:val="009B2907"/>
    <w:rsid w:val="009B6ABF"/>
    <w:rsid w:val="009C56D1"/>
    <w:rsid w:val="009C5D0F"/>
    <w:rsid w:val="009D167F"/>
    <w:rsid w:val="009D17CD"/>
    <w:rsid w:val="009D31EC"/>
    <w:rsid w:val="009D6042"/>
    <w:rsid w:val="009E3B99"/>
    <w:rsid w:val="009E6340"/>
    <w:rsid w:val="009F17B7"/>
    <w:rsid w:val="009F1E8A"/>
    <w:rsid w:val="009F4A02"/>
    <w:rsid w:val="009F4FFE"/>
    <w:rsid w:val="00A00A14"/>
    <w:rsid w:val="00A04915"/>
    <w:rsid w:val="00A10E52"/>
    <w:rsid w:val="00A123AF"/>
    <w:rsid w:val="00A15421"/>
    <w:rsid w:val="00A1639A"/>
    <w:rsid w:val="00A21B47"/>
    <w:rsid w:val="00A21C59"/>
    <w:rsid w:val="00A22E00"/>
    <w:rsid w:val="00A240EA"/>
    <w:rsid w:val="00A27899"/>
    <w:rsid w:val="00A33428"/>
    <w:rsid w:val="00A343CB"/>
    <w:rsid w:val="00A4538D"/>
    <w:rsid w:val="00A4699B"/>
    <w:rsid w:val="00A533B1"/>
    <w:rsid w:val="00A55D1C"/>
    <w:rsid w:val="00A5683F"/>
    <w:rsid w:val="00A5717D"/>
    <w:rsid w:val="00A5733A"/>
    <w:rsid w:val="00A60F90"/>
    <w:rsid w:val="00A62027"/>
    <w:rsid w:val="00A71A94"/>
    <w:rsid w:val="00A727F0"/>
    <w:rsid w:val="00A758EC"/>
    <w:rsid w:val="00A80E42"/>
    <w:rsid w:val="00A810AD"/>
    <w:rsid w:val="00A83385"/>
    <w:rsid w:val="00A83B7F"/>
    <w:rsid w:val="00A83BCF"/>
    <w:rsid w:val="00A83D4E"/>
    <w:rsid w:val="00A8592D"/>
    <w:rsid w:val="00A859F9"/>
    <w:rsid w:val="00A90A0A"/>
    <w:rsid w:val="00A90E44"/>
    <w:rsid w:val="00A93871"/>
    <w:rsid w:val="00A95FB1"/>
    <w:rsid w:val="00A97628"/>
    <w:rsid w:val="00A97B28"/>
    <w:rsid w:val="00AA19E3"/>
    <w:rsid w:val="00AA3BE6"/>
    <w:rsid w:val="00AA51DE"/>
    <w:rsid w:val="00AA713C"/>
    <w:rsid w:val="00AA7ED8"/>
    <w:rsid w:val="00AB1B99"/>
    <w:rsid w:val="00AB2BA2"/>
    <w:rsid w:val="00AB32B5"/>
    <w:rsid w:val="00AB6A24"/>
    <w:rsid w:val="00AB7AB0"/>
    <w:rsid w:val="00AC1234"/>
    <w:rsid w:val="00AC141A"/>
    <w:rsid w:val="00AC224E"/>
    <w:rsid w:val="00AC3097"/>
    <w:rsid w:val="00AD0B13"/>
    <w:rsid w:val="00AD1337"/>
    <w:rsid w:val="00AD16D8"/>
    <w:rsid w:val="00AD2314"/>
    <w:rsid w:val="00AD2D8B"/>
    <w:rsid w:val="00AD3AC2"/>
    <w:rsid w:val="00AD78DD"/>
    <w:rsid w:val="00AE5607"/>
    <w:rsid w:val="00AF4912"/>
    <w:rsid w:val="00AF5191"/>
    <w:rsid w:val="00AF5E41"/>
    <w:rsid w:val="00AF6C23"/>
    <w:rsid w:val="00AF6DD2"/>
    <w:rsid w:val="00B007AE"/>
    <w:rsid w:val="00B0159D"/>
    <w:rsid w:val="00B04692"/>
    <w:rsid w:val="00B07B55"/>
    <w:rsid w:val="00B115EE"/>
    <w:rsid w:val="00B21C61"/>
    <w:rsid w:val="00B23D5B"/>
    <w:rsid w:val="00B275DD"/>
    <w:rsid w:val="00B276ED"/>
    <w:rsid w:val="00B31790"/>
    <w:rsid w:val="00B344D6"/>
    <w:rsid w:val="00B35FAE"/>
    <w:rsid w:val="00B4106D"/>
    <w:rsid w:val="00B43DA0"/>
    <w:rsid w:val="00B447F2"/>
    <w:rsid w:val="00B46844"/>
    <w:rsid w:val="00B46D76"/>
    <w:rsid w:val="00B4710F"/>
    <w:rsid w:val="00B4775C"/>
    <w:rsid w:val="00B479C9"/>
    <w:rsid w:val="00B5272E"/>
    <w:rsid w:val="00B52CD6"/>
    <w:rsid w:val="00B57456"/>
    <w:rsid w:val="00B60E0D"/>
    <w:rsid w:val="00B62A67"/>
    <w:rsid w:val="00B62B55"/>
    <w:rsid w:val="00B66EA8"/>
    <w:rsid w:val="00B741A0"/>
    <w:rsid w:val="00B76ECA"/>
    <w:rsid w:val="00B8340A"/>
    <w:rsid w:val="00B8640E"/>
    <w:rsid w:val="00B86580"/>
    <w:rsid w:val="00B909F0"/>
    <w:rsid w:val="00B9278A"/>
    <w:rsid w:val="00B93905"/>
    <w:rsid w:val="00B94247"/>
    <w:rsid w:val="00B97930"/>
    <w:rsid w:val="00BA4599"/>
    <w:rsid w:val="00BA6978"/>
    <w:rsid w:val="00BA79A8"/>
    <w:rsid w:val="00BB2CCC"/>
    <w:rsid w:val="00BB3DB0"/>
    <w:rsid w:val="00BB4CB3"/>
    <w:rsid w:val="00BB5389"/>
    <w:rsid w:val="00BC26C8"/>
    <w:rsid w:val="00BC442D"/>
    <w:rsid w:val="00BC7443"/>
    <w:rsid w:val="00BD34C1"/>
    <w:rsid w:val="00BD3F51"/>
    <w:rsid w:val="00BD63D6"/>
    <w:rsid w:val="00BD643D"/>
    <w:rsid w:val="00BD6FB4"/>
    <w:rsid w:val="00BE0E5C"/>
    <w:rsid w:val="00BE29B8"/>
    <w:rsid w:val="00BE671E"/>
    <w:rsid w:val="00BE713C"/>
    <w:rsid w:val="00BE73D1"/>
    <w:rsid w:val="00BF3456"/>
    <w:rsid w:val="00BF5E51"/>
    <w:rsid w:val="00BF78C5"/>
    <w:rsid w:val="00BF7A4A"/>
    <w:rsid w:val="00C06AB8"/>
    <w:rsid w:val="00C078BD"/>
    <w:rsid w:val="00C113E4"/>
    <w:rsid w:val="00C139B4"/>
    <w:rsid w:val="00C13D25"/>
    <w:rsid w:val="00C1568B"/>
    <w:rsid w:val="00C15A20"/>
    <w:rsid w:val="00C1626C"/>
    <w:rsid w:val="00C17C36"/>
    <w:rsid w:val="00C24291"/>
    <w:rsid w:val="00C25338"/>
    <w:rsid w:val="00C27840"/>
    <w:rsid w:val="00C309D4"/>
    <w:rsid w:val="00C347F6"/>
    <w:rsid w:val="00C35502"/>
    <w:rsid w:val="00C371C8"/>
    <w:rsid w:val="00C37DA9"/>
    <w:rsid w:val="00C37EB6"/>
    <w:rsid w:val="00C42E23"/>
    <w:rsid w:val="00C44B05"/>
    <w:rsid w:val="00C4645D"/>
    <w:rsid w:val="00C47829"/>
    <w:rsid w:val="00C51221"/>
    <w:rsid w:val="00C54B78"/>
    <w:rsid w:val="00C616E3"/>
    <w:rsid w:val="00C61DA3"/>
    <w:rsid w:val="00C626AA"/>
    <w:rsid w:val="00C66018"/>
    <w:rsid w:val="00C67FD2"/>
    <w:rsid w:val="00C72AAB"/>
    <w:rsid w:val="00C72DBA"/>
    <w:rsid w:val="00C81C4C"/>
    <w:rsid w:val="00C82295"/>
    <w:rsid w:val="00C82782"/>
    <w:rsid w:val="00C84419"/>
    <w:rsid w:val="00C8546B"/>
    <w:rsid w:val="00C862B5"/>
    <w:rsid w:val="00C86F73"/>
    <w:rsid w:val="00C877D0"/>
    <w:rsid w:val="00C90E29"/>
    <w:rsid w:val="00C95EA5"/>
    <w:rsid w:val="00CA73AB"/>
    <w:rsid w:val="00CB344F"/>
    <w:rsid w:val="00CB51A8"/>
    <w:rsid w:val="00CB5201"/>
    <w:rsid w:val="00CB698B"/>
    <w:rsid w:val="00CB6AEE"/>
    <w:rsid w:val="00CB7FF7"/>
    <w:rsid w:val="00CC31F9"/>
    <w:rsid w:val="00CC4FBB"/>
    <w:rsid w:val="00CC7263"/>
    <w:rsid w:val="00CC7DE2"/>
    <w:rsid w:val="00CD1AEE"/>
    <w:rsid w:val="00CD1E0C"/>
    <w:rsid w:val="00CD1ED2"/>
    <w:rsid w:val="00CD1F4D"/>
    <w:rsid w:val="00CD33AD"/>
    <w:rsid w:val="00CD387C"/>
    <w:rsid w:val="00CD3B61"/>
    <w:rsid w:val="00CD4061"/>
    <w:rsid w:val="00CD45A9"/>
    <w:rsid w:val="00CD55C9"/>
    <w:rsid w:val="00CD568D"/>
    <w:rsid w:val="00CE1063"/>
    <w:rsid w:val="00CE4BBF"/>
    <w:rsid w:val="00CE674B"/>
    <w:rsid w:val="00CE75BC"/>
    <w:rsid w:val="00CE7AA7"/>
    <w:rsid w:val="00CF435F"/>
    <w:rsid w:val="00CF7C2F"/>
    <w:rsid w:val="00D01C27"/>
    <w:rsid w:val="00D02F32"/>
    <w:rsid w:val="00D05731"/>
    <w:rsid w:val="00D07C25"/>
    <w:rsid w:val="00D07E96"/>
    <w:rsid w:val="00D2212E"/>
    <w:rsid w:val="00D228EC"/>
    <w:rsid w:val="00D248E4"/>
    <w:rsid w:val="00D270CA"/>
    <w:rsid w:val="00D30DD6"/>
    <w:rsid w:val="00D33639"/>
    <w:rsid w:val="00D35354"/>
    <w:rsid w:val="00D355A7"/>
    <w:rsid w:val="00D37981"/>
    <w:rsid w:val="00D37B78"/>
    <w:rsid w:val="00D404AD"/>
    <w:rsid w:val="00D423E8"/>
    <w:rsid w:val="00D4265A"/>
    <w:rsid w:val="00D4579E"/>
    <w:rsid w:val="00D47EB2"/>
    <w:rsid w:val="00D51747"/>
    <w:rsid w:val="00D569E6"/>
    <w:rsid w:val="00D57173"/>
    <w:rsid w:val="00D60F9E"/>
    <w:rsid w:val="00D6228A"/>
    <w:rsid w:val="00D660E6"/>
    <w:rsid w:val="00D675C1"/>
    <w:rsid w:val="00D727E0"/>
    <w:rsid w:val="00D736FD"/>
    <w:rsid w:val="00D76E05"/>
    <w:rsid w:val="00D77602"/>
    <w:rsid w:val="00D800E9"/>
    <w:rsid w:val="00D819D4"/>
    <w:rsid w:val="00D84408"/>
    <w:rsid w:val="00D85DA4"/>
    <w:rsid w:val="00D921CE"/>
    <w:rsid w:val="00D94FA0"/>
    <w:rsid w:val="00D95040"/>
    <w:rsid w:val="00D95AF0"/>
    <w:rsid w:val="00DA2D82"/>
    <w:rsid w:val="00DA485E"/>
    <w:rsid w:val="00DA4929"/>
    <w:rsid w:val="00DB0A18"/>
    <w:rsid w:val="00DB0B47"/>
    <w:rsid w:val="00DB579A"/>
    <w:rsid w:val="00DB63A1"/>
    <w:rsid w:val="00DC25A4"/>
    <w:rsid w:val="00DC2EF6"/>
    <w:rsid w:val="00DC306D"/>
    <w:rsid w:val="00DC35B8"/>
    <w:rsid w:val="00DC3961"/>
    <w:rsid w:val="00DC5A00"/>
    <w:rsid w:val="00DC6B36"/>
    <w:rsid w:val="00DD0256"/>
    <w:rsid w:val="00DD154D"/>
    <w:rsid w:val="00DD3DE9"/>
    <w:rsid w:val="00DD52D8"/>
    <w:rsid w:val="00DD779D"/>
    <w:rsid w:val="00DE04F4"/>
    <w:rsid w:val="00DE4D92"/>
    <w:rsid w:val="00DF5175"/>
    <w:rsid w:val="00DF6B6E"/>
    <w:rsid w:val="00DF76A5"/>
    <w:rsid w:val="00DF772A"/>
    <w:rsid w:val="00E02E16"/>
    <w:rsid w:val="00E033D0"/>
    <w:rsid w:val="00E03828"/>
    <w:rsid w:val="00E041C4"/>
    <w:rsid w:val="00E11B9C"/>
    <w:rsid w:val="00E12B98"/>
    <w:rsid w:val="00E13144"/>
    <w:rsid w:val="00E16A90"/>
    <w:rsid w:val="00E20417"/>
    <w:rsid w:val="00E20658"/>
    <w:rsid w:val="00E21259"/>
    <w:rsid w:val="00E2431A"/>
    <w:rsid w:val="00E25B66"/>
    <w:rsid w:val="00E328ED"/>
    <w:rsid w:val="00E3314C"/>
    <w:rsid w:val="00E3548E"/>
    <w:rsid w:val="00E377F7"/>
    <w:rsid w:val="00E4199A"/>
    <w:rsid w:val="00E41D16"/>
    <w:rsid w:val="00E42ED4"/>
    <w:rsid w:val="00E45E70"/>
    <w:rsid w:val="00E50E67"/>
    <w:rsid w:val="00E51968"/>
    <w:rsid w:val="00E521C9"/>
    <w:rsid w:val="00E53A8C"/>
    <w:rsid w:val="00E54535"/>
    <w:rsid w:val="00E54FAD"/>
    <w:rsid w:val="00E55519"/>
    <w:rsid w:val="00E60FB7"/>
    <w:rsid w:val="00E61B01"/>
    <w:rsid w:val="00E622B3"/>
    <w:rsid w:val="00E637A1"/>
    <w:rsid w:val="00E646AF"/>
    <w:rsid w:val="00E64A53"/>
    <w:rsid w:val="00E66111"/>
    <w:rsid w:val="00E66855"/>
    <w:rsid w:val="00E7167F"/>
    <w:rsid w:val="00E730B6"/>
    <w:rsid w:val="00E75CCA"/>
    <w:rsid w:val="00E7760A"/>
    <w:rsid w:val="00E850D9"/>
    <w:rsid w:val="00E87B37"/>
    <w:rsid w:val="00E93A71"/>
    <w:rsid w:val="00E94AB0"/>
    <w:rsid w:val="00E94D67"/>
    <w:rsid w:val="00EA0BC6"/>
    <w:rsid w:val="00EA28F3"/>
    <w:rsid w:val="00EA45A8"/>
    <w:rsid w:val="00EA6351"/>
    <w:rsid w:val="00EA63C7"/>
    <w:rsid w:val="00EA7F3B"/>
    <w:rsid w:val="00EB12A0"/>
    <w:rsid w:val="00EB1CA4"/>
    <w:rsid w:val="00EB2614"/>
    <w:rsid w:val="00EB67B6"/>
    <w:rsid w:val="00EC0DDA"/>
    <w:rsid w:val="00EC0F69"/>
    <w:rsid w:val="00EC1013"/>
    <w:rsid w:val="00EC186D"/>
    <w:rsid w:val="00EC20E8"/>
    <w:rsid w:val="00EC2C17"/>
    <w:rsid w:val="00EC6051"/>
    <w:rsid w:val="00EC60F9"/>
    <w:rsid w:val="00EC67FB"/>
    <w:rsid w:val="00ED1E1E"/>
    <w:rsid w:val="00ED3B00"/>
    <w:rsid w:val="00ED4663"/>
    <w:rsid w:val="00ED6F4D"/>
    <w:rsid w:val="00ED7B15"/>
    <w:rsid w:val="00EE1060"/>
    <w:rsid w:val="00EE12DE"/>
    <w:rsid w:val="00EE2BB2"/>
    <w:rsid w:val="00EE41C0"/>
    <w:rsid w:val="00EE731A"/>
    <w:rsid w:val="00EE7E64"/>
    <w:rsid w:val="00EF29EC"/>
    <w:rsid w:val="00EF3C3D"/>
    <w:rsid w:val="00EF4E6E"/>
    <w:rsid w:val="00EF4F70"/>
    <w:rsid w:val="00EF55FF"/>
    <w:rsid w:val="00EF571A"/>
    <w:rsid w:val="00F0029F"/>
    <w:rsid w:val="00F00C5E"/>
    <w:rsid w:val="00F02047"/>
    <w:rsid w:val="00F02D3A"/>
    <w:rsid w:val="00F07F91"/>
    <w:rsid w:val="00F11E25"/>
    <w:rsid w:val="00F12546"/>
    <w:rsid w:val="00F163F5"/>
    <w:rsid w:val="00F205FF"/>
    <w:rsid w:val="00F20F62"/>
    <w:rsid w:val="00F22AA2"/>
    <w:rsid w:val="00F23213"/>
    <w:rsid w:val="00F24C00"/>
    <w:rsid w:val="00F25628"/>
    <w:rsid w:val="00F32789"/>
    <w:rsid w:val="00F32E8D"/>
    <w:rsid w:val="00F34DF4"/>
    <w:rsid w:val="00F35346"/>
    <w:rsid w:val="00F373D9"/>
    <w:rsid w:val="00F43995"/>
    <w:rsid w:val="00F43DE8"/>
    <w:rsid w:val="00F468EB"/>
    <w:rsid w:val="00F5041A"/>
    <w:rsid w:val="00F50D57"/>
    <w:rsid w:val="00F54B1C"/>
    <w:rsid w:val="00F619BE"/>
    <w:rsid w:val="00F636C2"/>
    <w:rsid w:val="00F63FD0"/>
    <w:rsid w:val="00F645CA"/>
    <w:rsid w:val="00F71397"/>
    <w:rsid w:val="00F71E40"/>
    <w:rsid w:val="00F74B1A"/>
    <w:rsid w:val="00F76544"/>
    <w:rsid w:val="00F76FF3"/>
    <w:rsid w:val="00F8366C"/>
    <w:rsid w:val="00F87706"/>
    <w:rsid w:val="00F90532"/>
    <w:rsid w:val="00F908CA"/>
    <w:rsid w:val="00F90E65"/>
    <w:rsid w:val="00F9156D"/>
    <w:rsid w:val="00F91DF6"/>
    <w:rsid w:val="00F924B3"/>
    <w:rsid w:val="00F92766"/>
    <w:rsid w:val="00F93B84"/>
    <w:rsid w:val="00F93CED"/>
    <w:rsid w:val="00F941ED"/>
    <w:rsid w:val="00FA2226"/>
    <w:rsid w:val="00FB1C67"/>
    <w:rsid w:val="00FC0F0E"/>
    <w:rsid w:val="00FC59EE"/>
    <w:rsid w:val="00FD2067"/>
    <w:rsid w:val="00FD5B6D"/>
    <w:rsid w:val="00FD72BD"/>
    <w:rsid w:val="00FE0DC4"/>
    <w:rsid w:val="00FE3BCA"/>
    <w:rsid w:val="00FE75EC"/>
    <w:rsid w:val="00FF1CDF"/>
    <w:rsid w:val="00FF28B1"/>
    <w:rsid w:val="00FF3464"/>
    <w:rsid w:val="00FF4BB3"/>
    <w:rsid w:val="00FF5D0E"/>
    <w:rsid w:val="00FF7B44"/>
    <w:rsid w:val="01E65D94"/>
    <w:rsid w:val="029F3E5F"/>
    <w:rsid w:val="03071604"/>
    <w:rsid w:val="06EC0D46"/>
    <w:rsid w:val="06F4295B"/>
    <w:rsid w:val="071B78FD"/>
    <w:rsid w:val="0746111D"/>
    <w:rsid w:val="0782652E"/>
    <w:rsid w:val="07D1776A"/>
    <w:rsid w:val="08610E6E"/>
    <w:rsid w:val="093303A6"/>
    <w:rsid w:val="095D68A2"/>
    <w:rsid w:val="0AD40FA4"/>
    <w:rsid w:val="0BCF7852"/>
    <w:rsid w:val="0E4B2A84"/>
    <w:rsid w:val="0F23676B"/>
    <w:rsid w:val="119953CF"/>
    <w:rsid w:val="12B237DB"/>
    <w:rsid w:val="146E3B70"/>
    <w:rsid w:val="14850E37"/>
    <w:rsid w:val="175F6772"/>
    <w:rsid w:val="17885F61"/>
    <w:rsid w:val="17FF18A8"/>
    <w:rsid w:val="180B10F4"/>
    <w:rsid w:val="199F2991"/>
    <w:rsid w:val="21377D64"/>
    <w:rsid w:val="22283F22"/>
    <w:rsid w:val="22F02C76"/>
    <w:rsid w:val="264421CC"/>
    <w:rsid w:val="26B411C8"/>
    <w:rsid w:val="26BE2409"/>
    <w:rsid w:val="26FB3DED"/>
    <w:rsid w:val="27185E42"/>
    <w:rsid w:val="27E437AB"/>
    <w:rsid w:val="28CB5799"/>
    <w:rsid w:val="28F90CF4"/>
    <w:rsid w:val="29691BA4"/>
    <w:rsid w:val="2A8C008D"/>
    <w:rsid w:val="2AFE4499"/>
    <w:rsid w:val="2CF35D2A"/>
    <w:rsid w:val="2D2A4067"/>
    <w:rsid w:val="2D31088B"/>
    <w:rsid w:val="2D9B1167"/>
    <w:rsid w:val="2E316055"/>
    <w:rsid w:val="2FB878D6"/>
    <w:rsid w:val="32A828F9"/>
    <w:rsid w:val="335B3C85"/>
    <w:rsid w:val="3373249B"/>
    <w:rsid w:val="350F32DC"/>
    <w:rsid w:val="389051E8"/>
    <w:rsid w:val="3CED2681"/>
    <w:rsid w:val="3DE008DF"/>
    <w:rsid w:val="40190032"/>
    <w:rsid w:val="40D35A1E"/>
    <w:rsid w:val="42531D82"/>
    <w:rsid w:val="42943AF4"/>
    <w:rsid w:val="463D41DA"/>
    <w:rsid w:val="48F415DC"/>
    <w:rsid w:val="49A062AB"/>
    <w:rsid w:val="4A114889"/>
    <w:rsid w:val="4BAB590A"/>
    <w:rsid w:val="4CC46DC3"/>
    <w:rsid w:val="53AA450A"/>
    <w:rsid w:val="55364885"/>
    <w:rsid w:val="57B85C78"/>
    <w:rsid w:val="57F8598A"/>
    <w:rsid w:val="5ABC4FEC"/>
    <w:rsid w:val="5B3F68DD"/>
    <w:rsid w:val="5C7931A0"/>
    <w:rsid w:val="5CB92581"/>
    <w:rsid w:val="5CEF79B8"/>
    <w:rsid w:val="5E051485"/>
    <w:rsid w:val="6228232A"/>
    <w:rsid w:val="63385D67"/>
    <w:rsid w:val="636C5ED6"/>
    <w:rsid w:val="6717504D"/>
    <w:rsid w:val="679C5B97"/>
    <w:rsid w:val="699B2AD1"/>
    <w:rsid w:val="6A7625F7"/>
    <w:rsid w:val="6B5F36B6"/>
    <w:rsid w:val="6D5778B8"/>
    <w:rsid w:val="6D70541E"/>
    <w:rsid w:val="6E506DD2"/>
    <w:rsid w:val="6E6A45B3"/>
    <w:rsid w:val="6EDB1D09"/>
    <w:rsid w:val="7039124F"/>
    <w:rsid w:val="705C3FC2"/>
    <w:rsid w:val="74FF3B82"/>
    <w:rsid w:val="76E04A11"/>
    <w:rsid w:val="77325E5B"/>
    <w:rsid w:val="78EE74BA"/>
    <w:rsid w:val="79E02027"/>
    <w:rsid w:val="7B89373C"/>
    <w:rsid w:val="7D641D48"/>
    <w:rsid w:val="7DE513EB"/>
    <w:rsid w:val="7F14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B66CE"/>
  <w15:docId w15:val="{EC73735C-A81A-421B-ABFB-B9F5729B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uiPriority="0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1">
    <w:name w:val="heading 1"/>
    <w:basedOn w:val="a2"/>
    <w:next w:val="a2"/>
    <w:link w:val="110"/>
    <w:qFormat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2"/>
    <w:qFormat/>
    <w:pPr>
      <w:keepNext/>
      <w:keepLines/>
      <w:numPr>
        <w:ilvl w:val="1"/>
        <w:numId w:val="1"/>
      </w:numPr>
      <w:spacing w:before="120" w:after="120"/>
      <w:outlineLvl w:val="1"/>
    </w:pPr>
    <w:rPr>
      <w:b/>
      <w:bCs/>
      <w:sz w:val="36"/>
      <w:szCs w:val="36"/>
    </w:rPr>
  </w:style>
  <w:style w:type="paragraph" w:styleId="30">
    <w:name w:val="heading 3"/>
    <w:basedOn w:val="a2"/>
    <w:next w:val="a2"/>
    <w:link w:val="32"/>
    <w:qFormat/>
    <w:pPr>
      <w:keepNext/>
      <w:keepLines/>
      <w:numPr>
        <w:ilvl w:val="2"/>
        <w:numId w:val="1"/>
      </w:numPr>
      <w:tabs>
        <w:tab w:val="left" w:pos="432"/>
      </w:tabs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1"/>
    <w:qFormat/>
    <w:pPr>
      <w:keepNext/>
      <w:keepLines/>
      <w:numPr>
        <w:ilvl w:val="3"/>
        <w:numId w:val="1"/>
      </w:numPr>
      <w:tabs>
        <w:tab w:val="left" w:pos="432"/>
      </w:tabs>
      <w:spacing w:before="12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qFormat/>
    <w:pPr>
      <w:keepNext/>
      <w:keepLines/>
      <w:numPr>
        <w:ilvl w:val="4"/>
        <w:numId w:val="1"/>
      </w:numPr>
      <w:tabs>
        <w:tab w:val="left" w:pos="432"/>
      </w:tabs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spacing w:before="120" w:after="120"/>
      <w:ind w:left="0" w:firstLine="0"/>
      <w:outlineLvl w:val="5"/>
    </w:pPr>
    <w:rPr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eastAsia="黑体"/>
      <w:sz w:val="24"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eastAsia="黑体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3">
    <w:name w:val="List 3"/>
    <w:basedOn w:val="a2"/>
    <w:qFormat/>
    <w:pPr>
      <w:ind w:leftChars="400" w:left="100" w:hangingChars="200" w:hanging="200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</w:style>
  <w:style w:type="paragraph" w:styleId="a6">
    <w:name w:val="caption"/>
    <w:basedOn w:val="a2"/>
    <w:next w:val="a2"/>
    <w:link w:val="a7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2"/>
    <w:qFormat/>
    <w:pPr>
      <w:shd w:val="clear" w:color="auto" w:fill="000080"/>
    </w:pPr>
  </w:style>
  <w:style w:type="paragraph" w:styleId="a9">
    <w:name w:val="annotation text"/>
    <w:basedOn w:val="a2"/>
    <w:link w:val="aa"/>
    <w:uiPriority w:val="99"/>
    <w:qFormat/>
    <w:rPr>
      <w:sz w:val="20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</w:style>
  <w:style w:type="paragraph" w:styleId="ab">
    <w:name w:val="endnote text"/>
    <w:basedOn w:val="a2"/>
    <w:link w:val="ac"/>
    <w:uiPriority w:val="99"/>
    <w:unhideWhenUsed/>
    <w:qFormat/>
    <w:pPr>
      <w:snapToGrid w:val="0"/>
      <w:jc w:val="left"/>
    </w:p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qFormat/>
    <w:pPr>
      <w:pBdr>
        <w:bottom w:val="single" w:sz="6" w:space="1" w:color="auto"/>
      </w:pBdr>
      <w:snapToGrid w:val="0"/>
      <w:jc w:val="center"/>
    </w:pPr>
    <w:rPr>
      <w:b/>
      <w:sz w:val="18"/>
      <w:szCs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qFormat/>
    <w:pPr>
      <w:ind w:leftChars="600" w:left="1260"/>
    </w:p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</w:style>
  <w:style w:type="paragraph" w:styleId="HTML">
    <w:name w:val="HTML Preformatted"/>
    <w:basedOn w:val="a2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3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4">
    <w:name w:val="annotation subject"/>
    <w:basedOn w:val="a9"/>
    <w:next w:val="a9"/>
    <w:qFormat/>
    <w:pPr>
      <w:jc w:val="left"/>
    </w:pPr>
    <w:rPr>
      <w:b/>
      <w:bCs/>
      <w:sz w:val="21"/>
      <w:szCs w:val="21"/>
    </w:rPr>
  </w:style>
  <w:style w:type="table" w:styleId="af5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endnote reference"/>
    <w:uiPriority w:val="99"/>
    <w:unhideWhenUsed/>
    <w:qFormat/>
    <w:rPr>
      <w:vertAlign w:val="superscript"/>
    </w:rPr>
  </w:style>
  <w:style w:type="character" w:styleId="af7">
    <w:name w:val="page number"/>
    <w:basedOn w:val="a3"/>
    <w:uiPriority w:val="99"/>
    <w:qFormat/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HTML1">
    <w:name w:val="HTML Code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9">
    <w:name w:val="annotation reference"/>
    <w:uiPriority w:val="99"/>
    <w:qFormat/>
    <w:rPr>
      <w:color w:val="FF00FF"/>
      <w:sz w:val="21"/>
      <w:szCs w:val="21"/>
      <w:shd w:val="clear" w:color="auto" w:fill="FFFF99"/>
    </w:rPr>
  </w:style>
  <w:style w:type="character" w:customStyle="1" w:styleId="22">
    <w:name w:val="标题 2 字符"/>
    <w:link w:val="2"/>
    <w:qFormat/>
    <w:rPr>
      <w:rFonts w:ascii="Arial" w:eastAsia="宋体" w:hAnsi="Arial"/>
      <w:b/>
      <w:bCs/>
      <w:kern w:val="2"/>
      <w:sz w:val="36"/>
      <w:szCs w:val="36"/>
    </w:rPr>
  </w:style>
  <w:style w:type="character" w:customStyle="1" w:styleId="afa">
    <w:name w:val="密级题头"/>
    <w:qFormat/>
    <w:rPr>
      <w:rFonts w:ascii="Arial" w:eastAsia="宋体" w:hAnsi="Arial"/>
      <w:b/>
      <w:bCs/>
      <w:kern w:val="2"/>
      <w:sz w:val="21"/>
      <w:szCs w:val="21"/>
      <w:lang w:val="en-US" w:eastAsia="zh-CN" w:bidi="ar-SA"/>
    </w:rPr>
  </w:style>
  <w:style w:type="character" w:customStyle="1" w:styleId="afb">
    <w:name w:val="列表段落 字符"/>
    <w:link w:val="afc"/>
    <w:uiPriority w:val="34"/>
    <w:qFormat/>
    <w:rPr>
      <w:rFonts w:ascii="Calibri" w:hAnsi="Calibri" w:cs="Calibri Light"/>
      <w:sz w:val="24"/>
      <w:szCs w:val="24"/>
    </w:rPr>
  </w:style>
  <w:style w:type="paragraph" w:styleId="afc">
    <w:name w:val="List Paragraph"/>
    <w:basedOn w:val="a2"/>
    <w:link w:val="afb"/>
    <w:uiPriority w:val="34"/>
    <w:qFormat/>
    <w:pPr>
      <w:widowControl/>
      <w:ind w:left="720"/>
      <w:contextualSpacing/>
      <w:jc w:val="left"/>
    </w:pPr>
    <w:rPr>
      <w:rFonts w:ascii="Calibri" w:hAnsi="Calibri" w:cs="Calibri Light"/>
      <w:kern w:val="0"/>
      <w:sz w:val="24"/>
      <w:szCs w:val="24"/>
    </w:rPr>
  </w:style>
  <w:style w:type="character" w:customStyle="1" w:styleId="60">
    <w:name w:val="标题 6 字符"/>
    <w:link w:val="6"/>
    <w:qFormat/>
    <w:rPr>
      <w:rFonts w:ascii="Arial" w:hAnsi="Arial"/>
      <w:b/>
      <w:bCs/>
      <w:kern w:val="2"/>
      <w:sz w:val="24"/>
      <w:szCs w:val="21"/>
    </w:rPr>
  </w:style>
  <w:style w:type="character" w:customStyle="1" w:styleId="ae">
    <w:name w:val="批注框文本 字符"/>
    <w:link w:val="ad"/>
    <w:uiPriority w:val="99"/>
    <w:semiHidden/>
    <w:qFormat/>
    <w:rPr>
      <w:rFonts w:ascii="Arial" w:hAnsi="Arial"/>
      <w:kern w:val="2"/>
      <w:sz w:val="18"/>
      <w:szCs w:val="18"/>
    </w:rPr>
  </w:style>
  <w:style w:type="character" w:customStyle="1" w:styleId="12">
    <w:name w:val="标题 1 字符"/>
    <w:qFormat/>
    <w:rPr>
      <w:rFonts w:ascii="宋体" w:eastAsia="宋体" w:hAnsi="宋体" w:cs="Times New Roman"/>
      <w:b/>
      <w:bCs/>
      <w:kern w:val="44"/>
      <w:sz w:val="36"/>
      <w:szCs w:val="44"/>
    </w:rPr>
  </w:style>
  <w:style w:type="character" w:customStyle="1" w:styleId="a7">
    <w:name w:val="题注 字符"/>
    <w:link w:val="a6"/>
    <w:qFormat/>
    <w:rPr>
      <w:rFonts w:ascii="Cambria" w:eastAsia="黑体" w:hAnsi="Cambria"/>
      <w:kern w:val="2"/>
    </w:rPr>
  </w:style>
  <w:style w:type="character" w:customStyle="1" w:styleId="110">
    <w:name w:val="标题 1 字符1"/>
    <w:link w:val="11"/>
    <w:qFormat/>
    <w:rPr>
      <w:rFonts w:ascii="Arial" w:hAnsi="Arial"/>
      <w:b/>
      <w:bCs/>
      <w:kern w:val="44"/>
      <w:sz w:val="44"/>
      <w:szCs w:val="44"/>
    </w:rPr>
  </w:style>
  <w:style w:type="character" w:customStyle="1" w:styleId="1CharChar">
    <w:name w:val="表格正文1 Char Char"/>
    <w:link w:val="10"/>
    <w:qFormat/>
    <w:rPr>
      <w:rFonts w:ascii="Arial" w:hAnsi="Arial"/>
      <w:kern w:val="2"/>
      <w:sz w:val="18"/>
      <w:szCs w:val="18"/>
    </w:rPr>
  </w:style>
  <w:style w:type="paragraph" w:customStyle="1" w:styleId="10">
    <w:name w:val="表格正文1"/>
    <w:basedOn w:val="a2"/>
    <w:link w:val="1CharChar"/>
    <w:qFormat/>
    <w:pPr>
      <w:numPr>
        <w:numId w:val="2"/>
      </w:numPr>
      <w:snapToGrid w:val="0"/>
      <w:spacing w:line="300" w:lineRule="auto"/>
    </w:pPr>
    <w:rPr>
      <w:sz w:val="18"/>
      <w:szCs w:val="18"/>
    </w:rPr>
  </w:style>
  <w:style w:type="character" w:customStyle="1" w:styleId="ac">
    <w:name w:val="尾注文本 字符"/>
    <w:link w:val="ab"/>
    <w:uiPriority w:val="99"/>
    <w:semiHidden/>
    <w:qFormat/>
    <w:rPr>
      <w:rFonts w:ascii="Arial" w:hAnsi="Arial"/>
      <w:kern w:val="2"/>
      <w:sz w:val="21"/>
      <w:szCs w:val="21"/>
    </w:rPr>
  </w:style>
  <w:style w:type="character" w:customStyle="1" w:styleId="70">
    <w:name w:val="标题 7 字符"/>
    <w:link w:val="7"/>
    <w:qFormat/>
    <w:rPr>
      <w:rFonts w:ascii="Arial" w:hAnsi="Arial"/>
      <w:b/>
      <w:bCs/>
      <w:kern w:val="2"/>
      <w:sz w:val="24"/>
      <w:szCs w:val="21"/>
    </w:rPr>
  </w:style>
  <w:style w:type="character" w:customStyle="1" w:styleId="Heading2Char">
    <w:name w:val="Heading 2 Char"/>
    <w:qFormat/>
    <w:rPr>
      <w:rFonts w:ascii="Cambria" w:eastAsia="宋体" w:hAnsi="Cambria" w:cs="黑体"/>
      <w:b/>
      <w:bCs/>
      <w:kern w:val="2"/>
      <w:sz w:val="32"/>
      <w:szCs w:val="32"/>
    </w:rPr>
  </w:style>
  <w:style w:type="character" w:customStyle="1" w:styleId="af2">
    <w:name w:val="页眉 字符"/>
    <w:link w:val="af1"/>
    <w:qFormat/>
    <w:rPr>
      <w:rFonts w:ascii="Arial" w:hAnsi="Arial"/>
      <w:b/>
      <w:kern w:val="2"/>
      <w:sz w:val="18"/>
      <w:szCs w:val="18"/>
    </w:rPr>
  </w:style>
  <w:style w:type="character" w:customStyle="1" w:styleId="1CharChar0">
    <w:name w:val="注释1 Char Char"/>
    <w:link w:val="13"/>
    <w:qFormat/>
    <w:rPr>
      <w:rFonts w:ascii="Arial" w:eastAsia="宋体" w:hAnsi="Arial"/>
      <w:b/>
      <w:kern w:val="2"/>
      <w:sz w:val="21"/>
      <w:szCs w:val="21"/>
      <w:lang w:val="en-US" w:eastAsia="zh-CN" w:bidi="ar-SA"/>
    </w:rPr>
  </w:style>
  <w:style w:type="paragraph" w:customStyle="1" w:styleId="13">
    <w:name w:val="注释1"/>
    <w:basedOn w:val="a2"/>
    <w:link w:val="1CharChar0"/>
    <w:qFormat/>
    <w:pPr>
      <w:jc w:val="left"/>
    </w:pPr>
    <w:rPr>
      <w:b/>
    </w:rPr>
  </w:style>
  <w:style w:type="character" w:customStyle="1" w:styleId="32">
    <w:name w:val="标题 3 字符"/>
    <w:link w:val="30"/>
    <w:qFormat/>
    <w:rPr>
      <w:rFonts w:ascii="Arial" w:hAnsi="Arial"/>
      <w:b/>
      <w:bCs/>
      <w:kern w:val="2"/>
      <w:sz w:val="32"/>
      <w:szCs w:val="32"/>
    </w:rPr>
  </w:style>
  <w:style w:type="character" w:customStyle="1" w:styleId="afd">
    <w:name w:val="密级"/>
    <w:qFormat/>
    <w:rPr>
      <w:rFonts w:ascii="Arial" w:eastAsia="宋体" w:hAnsi="Arial"/>
      <w:sz w:val="21"/>
      <w:szCs w:val="21"/>
    </w:rPr>
  </w:style>
  <w:style w:type="character" w:customStyle="1" w:styleId="af0">
    <w:name w:val="页脚 字符"/>
    <w:link w:val="af"/>
    <w:uiPriority w:val="99"/>
    <w:qFormat/>
    <w:rPr>
      <w:rFonts w:ascii="Arial" w:eastAsia="宋体" w:hAnsi="Arial"/>
      <w:kern w:val="2"/>
      <w:sz w:val="18"/>
      <w:szCs w:val="18"/>
      <w:lang w:val="en-US" w:eastAsia="zh-CN" w:bidi="ar-SA"/>
    </w:rPr>
  </w:style>
  <w:style w:type="character" w:customStyle="1" w:styleId="90">
    <w:name w:val="标题 9 字符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80">
    <w:name w:val="标题 8 字符"/>
    <w:link w:val="8"/>
    <w:qFormat/>
    <w:rPr>
      <w:rFonts w:ascii="Arial" w:eastAsia="黑体" w:hAnsi="Arial"/>
      <w:kern w:val="2"/>
      <w:sz w:val="24"/>
      <w:szCs w:val="21"/>
    </w:rPr>
  </w:style>
  <w:style w:type="character" w:customStyle="1" w:styleId="50">
    <w:name w:val="标题 5 字符"/>
    <w:link w:val="5"/>
    <w:qFormat/>
    <w:rPr>
      <w:rFonts w:ascii="Arial" w:hAnsi="Arial"/>
      <w:b/>
      <w:bCs/>
      <w:kern w:val="2"/>
      <w:sz w:val="28"/>
      <w:szCs w:val="28"/>
    </w:rPr>
  </w:style>
  <w:style w:type="character" w:customStyle="1" w:styleId="41">
    <w:name w:val="标题 4 字符"/>
    <w:link w:val="4"/>
    <w:qFormat/>
    <w:rPr>
      <w:rFonts w:ascii="Arial" w:hAnsi="Arial"/>
      <w:b/>
      <w:bCs/>
      <w:kern w:val="2"/>
      <w:sz w:val="28"/>
      <w:szCs w:val="28"/>
    </w:rPr>
  </w:style>
  <w:style w:type="character" w:customStyle="1" w:styleId="aa">
    <w:name w:val="批注文字 字符"/>
    <w:link w:val="a9"/>
    <w:uiPriority w:val="99"/>
    <w:qFormat/>
    <w:rPr>
      <w:rFonts w:ascii="Arial" w:hAnsi="Arial"/>
      <w:kern w:val="2"/>
    </w:rPr>
  </w:style>
  <w:style w:type="paragraph" w:customStyle="1" w:styleId="a0">
    <w:name w:val="二级列表"/>
    <w:basedOn w:val="a2"/>
    <w:qFormat/>
    <w:pPr>
      <w:numPr>
        <w:ilvl w:val="1"/>
        <w:numId w:val="3"/>
      </w:numPr>
    </w:pPr>
  </w:style>
  <w:style w:type="paragraph" w:customStyle="1" w:styleId="DefaultText">
    <w:name w:val="Default Text"/>
    <w:basedOn w:val="a2"/>
    <w:qFormat/>
    <w:pPr>
      <w:widowControl/>
      <w:overflowPunct w:val="0"/>
      <w:autoSpaceDE w:val="0"/>
      <w:autoSpaceDN w:val="0"/>
      <w:adjustRightInd w:val="0"/>
      <w:spacing w:line="360" w:lineRule="auto"/>
      <w:ind w:firstLine="482"/>
      <w:jc w:val="left"/>
      <w:textAlignment w:val="baseline"/>
    </w:pPr>
    <w:rPr>
      <w:kern w:val="0"/>
      <w:sz w:val="24"/>
      <w:szCs w:val="20"/>
    </w:rPr>
  </w:style>
  <w:style w:type="paragraph" w:customStyle="1" w:styleId="a1">
    <w:name w:val="三级列表"/>
    <w:basedOn w:val="a2"/>
    <w:qFormat/>
    <w:pPr>
      <w:numPr>
        <w:ilvl w:val="2"/>
        <w:numId w:val="3"/>
      </w:numPr>
    </w:pPr>
  </w:style>
  <w:style w:type="paragraph" w:customStyle="1" w:styleId="CharChar1CharCharCharCharCharCharChar">
    <w:name w:val="Char Char1 Char Char Char Char Char Char Char"/>
    <w:basedOn w:val="a2"/>
    <w:qFormat/>
    <w:pPr>
      <w:widowControl/>
      <w:snapToGrid w:val="0"/>
      <w:spacing w:before="120" w:after="160" w:line="360" w:lineRule="auto"/>
      <w:ind w:right="-360"/>
      <w:jc w:val="left"/>
    </w:pPr>
    <w:rPr>
      <w:kern w:val="0"/>
      <w:szCs w:val="20"/>
      <w:lang w:eastAsia="en-US"/>
    </w:rPr>
  </w:style>
  <w:style w:type="paragraph" w:customStyle="1" w:styleId="23">
    <w:name w:val="表格标题2"/>
    <w:basedOn w:val="a2"/>
    <w:qFormat/>
    <w:pPr>
      <w:jc w:val="center"/>
    </w:pPr>
    <w:rPr>
      <w:b/>
      <w:sz w:val="18"/>
      <w:szCs w:val="18"/>
    </w:rPr>
  </w:style>
  <w:style w:type="paragraph" w:customStyle="1" w:styleId="afe">
    <w:name w:val="说明项"/>
    <w:basedOn w:val="a2"/>
    <w:next w:val="a2"/>
    <w:qFormat/>
    <w:pPr>
      <w:ind w:left="454"/>
    </w:pPr>
    <w:rPr>
      <w:rFonts w:cs="宋体"/>
    </w:rPr>
  </w:style>
  <w:style w:type="paragraph" w:customStyle="1" w:styleId="TTabletext">
    <w:name w:val="T Tabletext"/>
    <w:basedOn w:val="a2"/>
    <w:qFormat/>
    <w:pPr>
      <w:keepLines/>
      <w:ind w:left="6" w:hanging="6"/>
    </w:pPr>
    <w:rPr>
      <w:snapToGrid w:val="0"/>
      <w:kern w:val="0"/>
      <w:sz w:val="18"/>
      <w:szCs w:val="20"/>
    </w:rPr>
  </w:style>
  <w:style w:type="paragraph" w:customStyle="1" w:styleId="21">
    <w:name w:val="表格正文2"/>
    <w:basedOn w:val="a2"/>
    <w:qFormat/>
    <w:pPr>
      <w:numPr>
        <w:numId w:val="4"/>
      </w:numPr>
      <w:spacing w:line="264" w:lineRule="auto"/>
    </w:pPr>
    <w:rPr>
      <w:sz w:val="18"/>
      <w:szCs w:val="18"/>
    </w:rPr>
  </w:style>
  <w:style w:type="paragraph" w:customStyle="1" w:styleId="a">
    <w:name w:val="一级列表"/>
    <w:basedOn w:val="a2"/>
    <w:qFormat/>
    <w:pPr>
      <w:numPr>
        <w:numId w:val="3"/>
      </w:numPr>
    </w:pPr>
  </w:style>
  <w:style w:type="paragraph" w:customStyle="1" w:styleId="31">
    <w:name w:val="表格正文3"/>
    <w:basedOn w:val="a2"/>
    <w:qFormat/>
    <w:pPr>
      <w:numPr>
        <w:numId w:val="5"/>
      </w:numPr>
    </w:pPr>
    <w:rPr>
      <w:sz w:val="18"/>
      <w:szCs w:val="18"/>
    </w:rPr>
  </w:style>
  <w:style w:type="paragraph" w:customStyle="1" w:styleId="40">
    <w:name w:val="列表4"/>
    <w:basedOn w:val="aff"/>
    <w:qFormat/>
    <w:pPr>
      <w:numPr>
        <w:numId w:val="6"/>
      </w:numPr>
      <w:spacing w:afterLines="0" w:after="0"/>
      <w:ind w:firstLineChars="0" w:firstLine="680"/>
    </w:pPr>
  </w:style>
  <w:style w:type="paragraph" w:customStyle="1" w:styleId="aff">
    <w:name w:val="正文正文"/>
    <w:basedOn w:val="a2"/>
    <w:qFormat/>
    <w:pPr>
      <w:spacing w:afterLines="50" w:after="156"/>
      <w:ind w:firstLineChars="200" w:firstLine="480"/>
    </w:pPr>
    <w:rPr>
      <w:sz w:val="24"/>
    </w:rPr>
  </w:style>
  <w:style w:type="paragraph" w:customStyle="1" w:styleId="1">
    <w:name w:val="列表1"/>
    <w:basedOn w:val="a2"/>
    <w:qFormat/>
    <w:pPr>
      <w:numPr>
        <w:numId w:val="7"/>
      </w:numPr>
    </w:pPr>
    <w:rPr>
      <w:sz w:val="24"/>
    </w:rPr>
  </w:style>
  <w:style w:type="paragraph" w:customStyle="1" w:styleId="aff0">
    <w:name w:val="表头样式"/>
    <w:basedOn w:val="a2"/>
    <w:qFormat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paragraph" w:customStyle="1" w:styleId="14">
    <w:name w:val="模板标题1"/>
    <w:basedOn w:val="a2"/>
    <w:qFormat/>
    <w:pPr>
      <w:spacing w:beforeLines="800" w:before="2496"/>
      <w:jc w:val="right"/>
    </w:pPr>
    <w:rPr>
      <w:rFonts w:cs="宋体"/>
      <w:b/>
      <w:bCs/>
      <w:sz w:val="44"/>
      <w:szCs w:val="48"/>
    </w:rPr>
  </w:style>
  <w:style w:type="paragraph" w:customStyle="1" w:styleId="15">
    <w:name w:val="封面标题1"/>
    <w:basedOn w:val="a2"/>
    <w:qFormat/>
    <w:pPr>
      <w:spacing w:beforeLines="800" w:before="2496"/>
      <w:jc w:val="right"/>
    </w:pPr>
    <w:rPr>
      <w:b/>
      <w:sz w:val="44"/>
      <w:szCs w:val="44"/>
    </w:rPr>
  </w:style>
  <w:style w:type="paragraph" w:customStyle="1" w:styleId="Tabletext">
    <w:name w:val="Tabletext"/>
    <w:basedOn w:val="a2"/>
    <w:qFormat/>
    <w:pPr>
      <w:keepLines/>
      <w:spacing w:beforeLines="20" w:before="62" w:after="20"/>
      <w:ind w:left="12" w:hanging="12"/>
    </w:pPr>
    <w:rPr>
      <w:snapToGrid w:val="0"/>
      <w:sz w:val="18"/>
      <w:szCs w:val="18"/>
    </w:rPr>
  </w:style>
  <w:style w:type="paragraph" w:customStyle="1" w:styleId="aff1">
    <w:name w:val="小标题"/>
    <w:basedOn w:val="a2"/>
    <w:qFormat/>
    <w:pPr>
      <w:spacing w:beforeLines="100" w:before="312" w:afterLines="100" w:after="312"/>
      <w:jc w:val="center"/>
    </w:pPr>
    <w:rPr>
      <w:b/>
      <w:bCs/>
    </w:rPr>
  </w:style>
  <w:style w:type="paragraph" w:customStyle="1" w:styleId="20">
    <w:name w:val="列表2"/>
    <w:basedOn w:val="a2"/>
    <w:qFormat/>
    <w:pPr>
      <w:numPr>
        <w:numId w:val="8"/>
      </w:numPr>
      <w:ind w:firstLine="454"/>
    </w:pPr>
    <w:rPr>
      <w:sz w:val="24"/>
      <w:szCs w:val="24"/>
    </w:rPr>
  </w:style>
  <w:style w:type="paragraph" w:customStyle="1" w:styleId="24">
    <w:name w:val="模板标题2"/>
    <w:basedOn w:val="a2"/>
    <w:qFormat/>
    <w:pPr>
      <w:spacing w:afterLines="400" w:after="1248"/>
      <w:jc w:val="right"/>
    </w:pPr>
    <w:rPr>
      <w:b/>
      <w:sz w:val="44"/>
      <w:szCs w:val="44"/>
    </w:rPr>
  </w:style>
  <w:style w:type="paragraph" w:customStyle="1" w:styleId="aff2">
    <w:name w:val="缩进正文样式"/>
    <w:basedOn w:val="a2"/>
    <w:qFormat/>
    <w:pPr>
      <w:spacing w:beforeLines="50" w:before="156" w:afterLines="50" w:after="156"/>
      <w:ind w:firstLineChars="200" w:firstLine="420"/>
    </w:pPr>
  </w:style>
  <w:style w:type="paragraph" w:customStyle="1" w:styleId="aff3">
    <w:name w:val="缺省文本"/>
    <w:basedOn w:val="a2"/>
    <w:qFormat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">
    <w:name w:val="列表3"/>
    <w:basedOn w:val="aff"/>
    <w:next w:val="33"/>
    <w:qFormat/>
    <w:pPr>
      <w:numPr>
        <w:numId w:val="9"/>
      </w:numPr>
      <w:spacing w:afterLines="0" w:after="0"/>
      <w:ind w:firstLineChars="0" w:firstLine="567"/>
    </w:pPr>
  </w:style>
  <w:style w:type="paragraph" w:customStyle="1" w:styleId="aff4">
    <w:name w:val="年月日"/>
    <w:qFormat/>
    <w:pPr>
      <w:ind w:firstLine="6804"/>
    </w:pPr>
    <w:rPr>
      <w:rFonts w:ascii="Arial" w:hAnsi="Arial"/>
      <w:b/>
      <w:kern w:val="2"/>
      <w:sz w:val="36"/>
      <w:szCs w:val="21"/>
    </w:rPr>
  </w:style>
  <w:style w:type="paragraph" w:customStyle="1" w:styleId="16">
    <w:name w:val="表格标题1"/>
    <w:basedOn w:val="a2"/>
    <w:qFormat/>
    <w:rPr>
      <w:rFonts w:cs="宋体"/>
      <w:b/>
      <w:bCs/>
      <w:sz w:val="18"/>
      <w:szCs w:val="18"/>
    </w:rPr>
  </w:style>
  <w:style w:type="paragraph" w:customStyle="1" w:styleId="Char">
    <w:name w:val="Char"/>
    <w:basedOn w:val="a8"/>
    <w:qFormat/>
  </w:style>
  <w:style w:type="paragraph" w:customStyle="1" w:styleId="TTableHead">
    <w:name w:val="T TableHead"/>
    <w:basedOn w:val="a2"/>
    <w:qFormat/>
    <w:pPr>
      <w:keepLines/>
      <w:spacing w:beforeLines="20" w:before="62" w:after="20"/>
      <w:jc w:val="center"/>
    </w:pPr>
    <w:rPr>
      <w:b/>
      <w:snapToGrid w:val="0"/>
      <w:kern w:val="0"/>
    </w:rPr>
  </w:style>
  <w:style w:type="paragraph" w:customStyle="1" w:styleId="aff5">
    <w:name w:val="表格正文"/>
    <w:basedOn w:val="a2"/>
    <w:qFormat/>
    <w:rPr>
      <w:rFonts w:cs="Arial"/>
      <w:sz w:val="18"/>
      <w:szCs w:val="18"/>
    </w:rPr>
  </w:style>
  <w:style w:type="paragraph" w:customStyle="1" w:styleId="aff6">
    <w:name w:val="注释"/>
    <w:basedOn w:val="a2"/>
    <w:qFormat/>
    <w:pPr>
      <w:spacing w:afterLines="50" w:after="156"/>
    </w:pPr>
    <w:rPr>
      <w:color w:val="0000FF"/>
    </w:rPr>
  </w:style>
  <w:style w:type="paragraph" w:customStyle="1" w:styleId="aff7">
    <w:name w:val="封面"/>
    <w:basedOn w:val="a2"/>
    <w:qFormat/>
    <w:pPr>
      <w:adjustRightInd w:val="0"/>
      <w:spacing w:line="360" w:lineRule="atLeast"/>
      <w:jc w:val="right"/>
      <w:textAlignment w:val="baseline"/>
    </w:pPr>
    <w:rPr>
      <w:kern w:val="0"/>
      <w:sz w:val="24"/>
      <w:szCs w:val="20"/>
    </w:rPr>
  </w:style>
  <w:style w:type="paragraph" w:customStyle="1" w:styleId="18">
    <w:name w:val="样式 封面标题1 + 段前: 8 行"/>
    <w:basedOn w:val="15"/>
    <w:qFormat/>
    <w:rPr>
      <w:rFonts w:cs="宋体"/>
      <w:bCs/>
      <w:szCs w:val="20"/>
    </w:rPr>
  </w:style>
  <w:style w:type="paragraph" w:customStyle="1" w:styleId="25">
    <w:name w:val="封面标题2"/>
    <w:basedOn w:val="a2"/>
    <w:qFormat/>
    <w:pPr>
      <w:spacing w:afterLines="1200" w:after="3744"/>
      <w:jc w:val="right"/>
    </w:pPr>
    <w:rPr>
      <w:b/>
      <w:sz w:val="44"/>
    </w:rPr>
  </w:style>
  <w:style w:type="paragraph" w:customStyle="1" w:styleId="180">
    <w:name w:val="样式 模板标题1 + 段前: 8 行"/>
    <w:basedOn w:val="14"/>
    <w:qFormat/>
    <w:rPr>
      <w:szCs w:val="20"/>
    </w:rPr>
  </w:style>
  <w:style w:type="paragraph" w:customStyle="1" w:styleId="text">
    <w:name w:val="text"/>
    <w:basedOn w:val="a2"/>
    <w:qFormat/>
    <w:pPr>
      <w:widowControl/>
      <w:spacing w:line="360" w:lineRule="auto"/>
      <w:ind w:firstLine="540"/>
    </w:pPr>
    <w:rPr>
      <w:rFonts w:ascii="Times New Roman" w:eastAsia="仿宋_GB2312" w:hAnsi="Times New Roman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hljs-selector-tag">
    <w:name w:val="hljs-selector-tag"/>
    <w:qFormat/>
  </w:style>
  <w:style w:type="character" w:customStyle="1" w:styleId="hljs-selector-class">
    <w:name w:val="hljs-selector-class"/>
    <w:qFormat/>
  </w:style>
  <w:style w:type="character" w:customStyle="1" w:styleId="hljs-number">
    <w:name w:val="hljs-number"/>
    <w:qFormat/>
  </w:style>
  <w:style w:type="character" w:customStyle="1" w:styleId="hljs-keyword">
    <w:name w:val="hljs-keyword"/>
    <w:qFormat/>
  </w:style>
  <w:style w:type="character" w:customStyle="1" w:styleId="hljs-meta">
    <w:name w:val="hljs-meta"/>
    <w:qFormat/>
  </w:style>
  <w:style w:type="character" w:customStyle="1" w:styleId="hljs-string">
    <w:name w:val="hljs-string"/>
    <w:qFormat/>
  </w:style>
  <w:style w:type="character" w:customStyle="1" w:styleId="hljs-literal">
    <w:name w:val="hljs-literal"/>
    <w:qFormat/>
  </w:style>
  <w:style w:type="character" w:customStyle="1" w:styleId="hljs-builtin">
    <w:name w:val="hljs-built_in"/>
    <w:qFormat/>
  </w:style>
  <w:style w:type="character" w:customStyle="1" w:styleId="hljs-params">
    <w:name w:val="hljs-params"/>
    <w:qFormat/>
  </w:style>
  <w:style w:type="character" w:customStyle="1" w:styleId="hljs-regexp">
    <w:name w:val="hljs-regexp"/>
    <w:qFormat/>
  </w:style>
  <w:style w:type="character" w:customStyle="1" w:styleId="bash">
    <w:name w:val="bash"/>
    <w:qFormat/>
  </w:style>
  <w:style w:type="character" w:customStyle="1" w:styleId="apple-converted-space">
    <w:name w:val="apple-converted-space"/>
    <w:qFormat/>
  </w:style>
  <w:style w:type="character" w:customStyle="1" w:styleId="hljs-attr">
    <w:name w:val="hljs-attr"/>
    <w:qFormat/>
  </w:style>
  <w:style w:type="character" w:customStyle="1" w:styleId="hljs-attribute">
    <w:name w:val="hljs-attribut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SoDA Template</dc:title>
  <dc:creator>zd</dc:creator>
  <cp:lastModifiedBy>liu gl</cp:lastModifiedBy>
  <cp:revision>316</cp:revision>
  <cp:lastPrinted>2015-06-18T06:44:00Z</cp:lastPrinted>
  <dcterms:created xsi:type="dcterms:W3CDTF">2019-02-25T02:37:00Z</dcterms:created>
  <dcterms:modified xsi:type="dcterms:W3CDTF">2022-06-16T06:54:00Z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